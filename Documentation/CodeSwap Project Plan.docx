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h.9bc7yjd4njl" w:displacedByCustomXml="next"/>
    <w:bookmarkEnd w:id="0" w:displacedByCustomXml="next"/>
    <w:sdt>
      <w:sdtPr>
        <w:rPr>
          <w:b/>
          <w:bCs/>
        </w:rPr>
        <w:id w:val="-1760522209"/>
        <w:docPartObj>
          <w:docPartGallery w:val="Cover Pages"/>
          <w:docPartUnique/>
        </w:docPartObj>
      </w:sdtPr>
      <w:sdtEndPr>
        <w:rPr>
          <w:rFonts w:ascii="Arial" w:eastAsia="Arial" w:hAnsi="Arial" w:cs="Arial"/>
          <w:color w:val="000000"/>
          <w:sz w:val="28"/>
          <w:szCs w:val="28"/>
          <w:lang w:eastAsia="en-US"/>
        </w:rPr>
      </w:sdtEndPr>
      <w:sdtContent>
        <w:tbl>
          <w:tblPr>
            <w:tblpPr w:leftFromText="187" w:rightFromText="187" w:horzAnchor="margin" w:tblpYSpec="bottom"/>
            <w:tblW w:w="3000" w:type="pct"/>
            <w:tblLook w:val="04A0" w:firstRow="1" w:lastRow="0" w:firstColumn="1" w:lastColumn="0" w:noHBand="0" w:noVBand="1"/>
          </w:tblPr>
          <w:tblGrid>
            <w:gridCol w:w="5746"/>
          </w:tblGrid>
          <w:tr w:rsidR="00B22E5B">
            <w:tc>
              <w:tcPr>
                <w:tcW w:w="5746" w:type="dxa"/>
              </w:tcPr>
              <w:p w:rsidR="00B22E5B" w:rsidRDefault="00B22E5B">
                <w:pPr>
                  <w:pStyle w:val="NoSpacing"/>
                  <w:rPr>
                    <w:b/>
                    <w:bCs/>
                  </w:rPr>
                </w:pPr>
              </w:p>
            </w:tc>
          </w:tr>
        </w:tbl>
        <w:p w:rsidR="00B22E5B" w:rsidRDefault="008C7F15">
          <w:r>
            <w:rPr>
              <w:noProof/>
            </w:rPr>
            <mc:AlternateContent>
              <mc:Choice Requires="wpg">
                <w:drawing>
                  <wp:anchor distT="0" distB="0" distL="114300" distR="114300" simplePos="0" relativeHeight="251660288" behindDoc="0" locked="0" layoutInCell="0" allowOverlap="1">
                    <wp:simplePos x="0" y="0"/>
                    <wp:positionH relativeFrom="page">
                      <wp:align>left</wp:align>
                    </wp:positionH>
                    <wp:positionV relativeFrom="page">
                      <wp:align>top</wp:align>
                    </wp:positionV>
                    <wp:extent cx="5650865" cy="4827905"/>
                    <wp:effectExtent l="0" t="0" r="64135" b="10795"/>
                    <wp:wrapNone/>
                    <wp:docPr id="1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17"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8"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MqvcQAAADbAAAADwAAAGRycy9kb3ducmV2LnhtbESPzWrDMBCE74W8g9hALqGWG0rTupZD&#10;CARyqcFJHmCx1j/YWjmW6jhvXxUKve0y883OprvZ9GKi0bWWFbxEMQji0uqWawXXy/H5HYTzyBp7&#10;y6TgQQ522eIpxUTbOxc0nX0tQgi7BBU03g+JlK5syKCL7EActMqOBn1Yx1rqEe8h3PRyE8dv0mDL&#10;4UKDAx0aKrvztwk1Kulu627Ivyr6KOopr/rXtVRqtZz3nyA8zf7f/EefdOC28PtLGE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Uyq9xAAAANsAAAAPAAAAAAAAAAAA&#10;AAAAAKECAABkcnMvZG93bnJldi54bWxQSwUGAAAAAAQABAD5AAAAkg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JIQMYA&#10;AADbAAAADwAAAGRycy9kb3ducmV2LnhtbESPT2vCQBDF7wW/wzJCL0U3FSuSuooItS2e/HNob0N2&#10;mkSzsyG7xu237xwK3mZ4b977zWKVXKN66kLt2cDzOANFXHhbc2ngdHwbzUGFiGyx8UwGfinAajl4&#10;WGBu/Y331B9iqSSEQ44GqhjbXOtQVOQwjH1LLNqP7xxGWbtS2w5vEu4aPcmymXZYszRU2NKmouJy&#10;uDoD07DdfX6/8Pv0SV/debdP8/4rGfM4TOtXUJFSvJv/rz+s4Aus/CID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JIQMYAAADbAAAADwAAAAAAAAAAAAAAAACYAgAAZHJz&#10;L2Rvd25yZXYueG1sUEsFBgAAAAAEAAQA9QAAAIsDAAAAAA==&#10;" fillcolor="#48a0f1 [2132]" stroked="f">
                      <v:fill color2="#c0defa [756]" focusposition=",1" focussize="" colors="0 #8cabee;.5 #bacbf2;1 #dee5f8"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710" cy="2880360"/>
                    <wp:effectExtent l="0" t="0" r="104140" b="0"/>
                    <wp:wrapNone/>
                    <wp:docPr id="1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710" cy="2880360"/>
                              <a:chOff x="4136" y="15"/>
                              <a:chExt cx="5762" cy="4545"/>
                            </a:xfrm>
                          </wpg:grpSpPr>
                          <wps:wsp>
                            <wps:cNvPr id="12"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3"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Mdv4gQAAPg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CieMdv4gQAAPgMAAAOAAAAAAAAAAAAAAAA&#10;AC4CAABkcnMvZTJvRG9jLnhtbFBLAQItABQABgAIAAAAIQDFSrn53AAAAAUBAAAPAAAAAAAAAAAA&#10;AAAAADw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SJJb8AAADbAAAADwAAAGRycy9kb3ducmV2LnhtbESPzQrCMBCE74LvEFbwIpoqIlqNIoLg&#10;RcGfB1ia7Q82m9rEWt/eCIK3XWa+2dnVpjWlaKh2hWUF41EEgjixuuBMwe26H85BOI+ssbRMCt7k&#10;YLPudlYYa/viMzUXn4kQwi5GBbn3VSylS3Iy6Ea2Ig5aamuDPqx1JnWNrxBuSjmJopk0WHC4kGNF&#10;u5yS++VpQo1UusfgXp2OKS3OWXNKy+lAKtXvtdslCE+t/5t/9EEHbgLfX8IA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ySJJb8AAADbAAAADwAAAAAAAAAAAAAAAACh&#10;AgAAZHJzL2Rvd25yZXYueG1sUEsFBgAAAAAEAAQA+QAAAI0DA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buSsEA&#10;AADbAAAADwAAAGRycy9kb3ducmV2LnhtbERP22oCMRB9F/yHMEJfRJO2sshqFBEKFQr10g8YNuPu&#10;6mayJlG3f98IQt/mcK4zX3a2ETfyoXas4XWsQBAXztRcavg5fIymIEJENtg4Jg2/FGC56PfmmBt3&#10;5x3d9rEUKYRDjhqqGNtcylBUZDGMXUucuKPzFmOCvpTG4z2F20a+KZVJizWnhgpbWldUnPdXq2F1&#10;GE4o2+5QnbqL4i+/ucbvjdYvg241AxGpi//ip/vTpPnv8PglHS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27krBAAAA2wAAAA8AAAAAAAAAAAAAAAAAmAIAAGRycy9kb3du&#10;cmV2LnhtbFBLBQYAAAAABAAEAPUAAACGAwAAAAA=&#10;" fillcolor="#48a0f1 [2132]" stroked="f">
                      <v:fill color2="#c0defa [756]" rotate="t" focusposition=",1" focussize="" colors="0 #8cabee;.5 #bacbf2;1 #dee5f8" focus="100%" type="gradientRadial"/>
                    </v:oval>
                    <w10:wrap anchorx="margin" anchory="page"/>
                  </v:group>
                </w:pict>
              </mc:Fallback>
            </mc:AlternateContent>
          </w:r>
        </w:p>
        <w:p w:rsidR="00B22E5B" w:rsidRDefault="008C7F15">
          <w:r>
            <w:rPr>
              <w:noProof/>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590" cy="9208135"/>
                    <wp:effectExtent l="114300" t="0" r="0" b="0"/>
                    <wp:wrapNone/>
                    <wp:docPr id="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1590" cy="9208135"/>
                              <a:chOff x="117230" y="0"/>
                              <a:chExt cx="3833446" cy="9205546"/>
                            </a:xfrm>
                          </wpg:grpSpPr>
                          <wps:wsp>
                            <wps:cNvPr id="8"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9"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0S8AAAADaAAAADwAAAGRycy9kb3ducmV2LnhtbERPy2rCQBTdC/2H4Rbc6SRWRFJHKVKh&#10;uglVN91dM7dJaOZOmBnz+HtnIXR5OO/NbjCN6Mj52rKCdJ6AIC6srrlUcL0cZmsQPiBrbCyTgpE8&#10;7LYvkw1m2vb8Td05lCKGsM9QQRVCm0npi4oM+rltiSP3a53BEKErpXbYx3DTyEWSrKTBmmNDhS3t&#10;Kyr+znej4PO0XB3f6vSQ34zLXTq2t738UWr6Ony8gwg0hH/x0/2lFcSt8Uq8AXL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EtEvAAAAA2g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1gecQA&#10;AADaAAAADwAAAGRycy9kb3ducmV2LnhtbESPQWsCMRSE74X+h/AEbzWxB9HVKG1pQQ8eutri8ZE8&#10;dxc3L9tNdFd/fVMoeBxm5htmsepdLS7UhsqzhvFIgSA23lZcaNjvPp6mIEJEtlh7Jg1XCrBaPj4s&#10;MLO+40+65LEQCcIhQw1ljE0mZTAlOQwj3xAn7+hbhzHJtpC2xS7BXS2flZpIhxWnhRIbeivJnPKz&#10;01C85rNv9X7ofm7br50ym6C2ndF6OOhf5iAi9fEe/m+vrYYZ/F1JN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YHnEAAAA2gAAAA8AAAAAAAAAAAAAAAAAmAIAAGRycy9k&#10;b3ducmV2LnhtbFBLBQYAAAAABAAEAPUAAACJAwAAAAA=&#10;" fillcolor="#6adafa [1311]" stroked="f" strokeweight="2pt">
                      <v:fill color2="#6adafa [1311]" rotate="t" focusposition=".5,.5" focussize="" colors="0 #9af3ff;.5 #c0f6ff;1 #e0faff"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B22E5B">
            <w:tc>
              <w:tcPr>
                <w:tcW w:w="5746" w:type="dxa"/>
              </w:tcPr>
              <w:p w:rsidR="00B22E5B" w:rsidRPr="00B22E5B" w:rsidRDefault="00B22E5B" w:rsidP="00306981">
                <w:pPr>
                  <w:pStyle w:val="NoSpacing"/>
                  <w:rPr>
                    <w:rFonts w:asciiTheme="majorHAnsi" w:eastAsiaTheme="majorEastAsia" w:hAnsiTheme="majorHAnsi" w:cstheme="majorBidi"/>
                    <w:b/>
                    <w:bCs/>
                    <w:color w:val="0B5294" w:themeColor="accent1" w:themeShade="BF"/>
                    <w:sz w:val="48"/>
                    <w:szCs w:val="48"/>
                  </w:rPr>
                </w:pPr>
                <w:sdt>
                  <w:sdtPr>
                    <w:rPr>
                      <w:rFonts w:asciiTheme="majorHAnsi" w:eastAsiaTheme="majorEastAsia" w:hAnsiTheme="majorHAnsi" w:cstheme="majorBidi"/>
                      <w:b/>
                      <w:bCs/>
                      <w:color w:val="0B5294" w:themeColor="accent1" w:themeShade="BF"/>
                      <w:sz w:val="48"/>
                      <w:szCs w:val="48"/>
                    </w:rPr>
                    <w:alias w:val="Title"/>
                    <w:id w:val="703864190"/>
                    <w:placeholder>
                      <w:docPart w:val="322C03DF1CB2479E9411584537635041"/>
                    </w:placeholder>
                    <w:dataBinding w:prefixMappings="xmlns:ns0='http://schemas.openxmlformats.org/package/2006/metadata/core-properties' xmlns:ns1='http://purl.org/dc/elements/1.1/'" w:xpath="/ns0:coreProperties[1]/ns1:title[1]" w:storeItemID="{6C3C8BC8-F283-45AE-878A-BAB7291924A1}"/>
                    <w:text/>
                  </w:sdtPr>
                  <w:sdtContent>
                    <w:r w:rsidR="00306981">
                      <w:rPr>
                        <w:rFonts w:asciiTheme="majorHAnsi" w:eastAsiaTheme="majorEastAsia" w:hAnsiTheme="majorHAnsi" w:cstheme="majorBidi"/>
                        <w:b/>
                        <w:bCs/>
                        <w:color w:val="0B5294" w:themeColor="accent1" w:themeShade="BF"/>
                        <w:sz w:val="48"/>
                        <w:szCs w:val="48"/>
                      </w:rPr>
                      <w:t>Project Plan</w:t>
                    </w:r>
                  </w:sdtContent>
                </w:sdt>
              </w:p>
            </w:tc>
          </w:tr>
          <w:tr w:rsidR="00B22E5B">
            <w:sdt>
              <w:sdtPr>
                <w:rPr>
                  <w:color w:val="105964" w:themeColor="background2" w:themeShade="40"/>
                  <w:sz w:val="28"/>
                  <w:szCs w:val="28"/>
                </w:rPr>
                <w:alias w:val="Subtitle"/>
                <w:id w:val="703864195"/>
                <w:placeholder>
                  <w:docPart w:val="9DDC727D2FBD42EB82B6AB9034242A6A"/>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B22E5B" w:rsidRPr="00B22E5B" w:rsidRDefault="00306981" w:rsidP="00306981">
                    <w:pPr>
                      <w:pStyle w:val="NoSpacing"/>
                      <w:rPr>
                        <w:color w:val="105964" w:themeColor="background2" w:themeShade="40"/>
                        <w:sz w:val="28"/>
                        <w:szCs w:val="28"/>
                      </w:rPr>
                    </w:pPr>
                    <w:r>
                      <w:rPr>
                        <w:color w:val="105964" w:themeColor="background2" w:themeShade="40"/>
                        <w:sz w:val="28"/>
                        <w:szCs w:val="28"/>
                      </w:rPr>
                      <w:t>Project Title: Code Swap</w:t>
                    </w:r>
                  </w:p>
                </w:tc>
              </w:sdtContent>
            </w:sdt>
          </w:tr>
          <w:tr w:rsidR="00B22E5B">
            <w:tc>
              <w:tcPr>
                <w:tcW w:w="5746" w:type="dxa"/>
              </w:tcPr>
              <w:p w:rsidR="00B22E5B" w:rsidRPr="00B22E5B" w:rsidRDefault="00B22E5B">
                <w:pPr>
                  <w:pStyle w:val="NoSpacing"/>
                  <w:rPr>
                    <w:color w:val="105964" w:themeColor="background2" w:themeShade="40"/>
                    <w:sz w:val="28"/>
                    <w:szCs w:val="28"/>
                  </w:rPr>
                </w:pPr>
              </w:p>
            </w:tc>
          </w:tr>
          <w:tr w:rsidR="00B22E5B">
            <w:sdt>
              <w:sdtPr>
                <w:rPr>
                  <w:b/>
                  <w:bCs/>
                </w:rPr>
                <w:alias w:val="Author"/>
                <w:id w:val="882899287"/>
                <w:placeholder>
                  <w:docPart w:val="86064B3DC85B4067887A7AE640727BC7"/>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B22E5B" w:rsidRDefault="00306981" w:rsidP="00B22E5B">
                    <w:pPr>
                      <w:pStyle w:val="NoSpacing"/>
                    </w:pPr>
                    <w:r>
                      <w:rPr>
                        <w:b/>
                        <w:bCs/>
                      </w:rPr>
                      <w:t xml:space="preserve">Team Members: Andrew </w:t>
                    </w:r>
                    <w:proofErr w:type="spellStart"/>
                    <w:r>
                      <w:rPr>
                        <w:b/>
                        <w:bCs/>
                      </w:rPr>
                      <w:t>Michaelis</w:t>
                    </w:r>
                    <w:proofErr w:type="spellEnd"/>
                    <w:r>
                      <w:rPr>
                        <w:b/>
                        <w:bCs/>
                      </w:rPr>
                      <w:t xml:space="preserve">, Brandon Knight, Caleb Drake, Jackson </w:t>
                    </w:r>
                    <w:proofErr w:type="spellStart"/>
                    <w:r>
                      <w:rPr>
                        <w:b/>
                        <w:bCs/>
                      </w:rPr>
                      <w:t>Melling</w:t>
                    </w:r>
                    <w:proofErr w:type="spellEnd"/>
                  </w:p>
                </w:tc>
              </w:sdtContent>
            </w:sdt>
          </w:tr>
          <w:tr w:rsidR="00B22E5B">
            <w:tc>
              <w:tcPr>
                <w:tcW w:w="5746" w:type="dxa"/>
              </w:tcPr>
              <w:p w:rsidR="00306981" w:rsidRDefault="00306981">
                <w:pPr>
                  <w:pStyle w:val="NoSpacing"/>
                  <w:rPr>
                    <w:b/>
                  </w:rPr>
                </w:pPr>
              </w:p>
              <w:p w:rsidR="00B22E5B" w:rsidRPr="00306981" w:rsidRDefault="00306981">
                <w:pPr>
                  <w:pStyle w:val="NoSpacing"/>
                  <w:rPr>
                    <w:b/>
                  </w:rPr>
                </w:pPr>
                <w:r w:rsidRPr="00306981">
                  <w:rPr>
                    <w:b/>
                  </w:rPr>
                  <w:t>Client: Alex Lo</w:t>
                </w:r>
              </w:p>
            </w:tc>
          </w:tr>
          <w:tr w:rsidR="00B22E5B">
            <w:tc>
              <w:tcPr>
                <w:tcW w:w="5746" w:type="dxa"/>
              </w:tcPr>
              <w:p w:rsidR="00B22E5B" w:rsidRDefault="00B22E5B" w:rsidP="00B22E5B">
                <w:pPr>
                  <w:pStyle w:val="NoSpacing"/>
                  <w:rPr>
                    <w:b/>
                    <w:bCs/>
                  </w:rPr>
                </w:pPr>
              </w:p>
            </w:tc>
          </w:tr>
          <w:tr w:rsidR="00B22E5B">
            <w:tc>
              <w:tcPr>
                <w:tcW w:w="5746" w:type="dxa"/>
              </w:tcPr>
              <w:p w:rsidR="00B22E5B" w:rsidRDefault="00B22E5B">
                <w:pPr>
                  <w:pStyle w:val="NoSpacing"/>
                  <w:rPr>
                    <w:b/>
                    <w:bCs/>
                  </w:rPr>
                </w:pPr>
              </w:p>
            </w:tc>
          </w:tr>
          <w:tr w:rsidR="00B22E5B">
            <w:tc>
              <w:tcPr>
                <w:tcW w:w="5746" w:type="dxa"/>
              </w:tcPr>
              <w:p w:rsidR="00B22E5B" w:rsidRDefault="00B22E5B">
                <w:pPr>
                  <w:pStyle w:val="NoSpacing"/>
                  <w:rPr>
                    <w:b/>
                    <w:bCs/>
                  </w:rPr>
                </w:pPr>
              </w:p>
            </w:tc>
          </w:tr>
        </w:tbl>
        <w:p w:rsidR="00C87E11" w:rsidRDefault="00B22E5B">
          <w:pPr>
            <w:pStyle w:val="Heading2"/>
            <w:pBdr>
              <w:top w:val="nil"/>
              <w:left w:val="nil"/>
              <w:bottom w:val="nil"/>
              <w:right w:val="nil"/>
              <w:between w:val="nil"/>
              <w:bar w:val="nil"/>
            </w:pBdr>
            <w:jc w:val="center"/>
          </w:pPr>
          <w:r>
            <w:br w:type="page"/>
          </w:r>
        </w:p>
        <w:sdt>
          <w:sdtPr>
            <w:id w:val="-654606807"/>
            <w:docPartObj>
              <w:docPartGallery w:val="Table of Contents"/>
              <w:docPartUnique/>
            </w:docPartObj>
          </w:sdtPr>
          <w:sdtEndPr>
            <w:rPr>
              <w:rFonts w:ascii="Arial" w:eastAsia="Arial" w:hAnsi="Arial" w:cs="Arial"/>
              <w:noProof/>
              <w:color w:val="000000"/>
              <w:sz w:val="22"/>
              <w:szCs w:val="22"/>
              <w:lang w:eastAsia="en-US"/>
            </w:rPr>
          </w:sdtEndPr>
          <w:sdtContent>
            <w:p w:rsidR="00C87E11" w:rsidRDefault="00C87E11">
              <w:pPr>
                <w:pStyle w:val="TOCHeading"/>
              </w:pPr>
              <w:r>
                <w:t>Contents</w:t>
              </w:r>
            </w:p>
            <w:p w:rsidR="00C87E11" w:rsidRDefault="00C87E11">
              <w:pPr>
                <w:pStyle w:val="TOC2"/>
                <w:tabs>
                  <w:tab w:val="right" w:leader="dot" w:pos="9350"/>
                </w:tabs>
                <w:rPr>
                  <w:noProof/>
                </w:rPr>
              </w:pPr>
              <w:r>
                <w:fldChar w:fldCharType="begin"/>
              </w:r>
              <w:r>
                <w:instrText xml:space="preserve"> TOC \o "1-3" \h \z \u </w:instrText>
              </w:r>
              <w:r>
                <w:fldChar w:fldCharType="separate"/>
              </w:r>
              <w:hyperlink w:anchor="_Toc335218568" w:history="1">
                <w:r w:rsidRPr="002E0AA6">
                  <w:rPr>
                    <w:rStyle w:val="Hyperlink"/>
                    <w:noProof/>
                  </w:rPr>
                  <w:t>Project Description</w:t>
                </w:r>
                <w:r>
                  <w:rPr>
                    <w:noProof/>
                    <w:webHidden/>
                  </w:rPr>
                  <w:tab/>
                </w:r>
                <w:r>
                  <w:rPr>
                    <w:noProof/>
                    <w:webHidden/>
                  </w:rPr>
                  <w:fldChar w:fldCharType="begin"/>
                </w:r>
                <w:r>
                  <w:rPr>
                    <w:noProof/>
                    <w:webHidden/>
                  </w:rPr>
                  <w:instrText xml:space="preserve"> PAGEREF _Toc335218568 \h </w:instrText>
                </w:r>
                <w:r>
                  <w:rPr>
                    <w:noProof/>
                    <w:webHidden/>
                  </w:rPr>
                </w:r>
                <w:r>
                  <w:rPr>
                    <w:noProof/>
                    <w:webHidden/>
                  </w:rPr>
                  <w:fldChar w:fldCharType="separate"/>
                </w:r>
                <w:r w:rsidR="00942933">
                  <w:rPr>
                    <w:noProof/>
                    <w:webHidden/>
                  </w:rPr>
                  <w:t>2</w:t>
                </w:r>
                <w:r>
                  <w:rPr>
                    <w:noProof/>
                    <w:webHidden/>
                  </w:rPr>
                  <w:fldChar w:fldCharType="end"/>
                </w:r>
              </w:hyperlink>
            </w:p>
            <w:p w:rsidR="00C87E11" w:rsidRDefault="00C87E11">
              <w:pPr>
                <w:pStyle w:val="TOC2"/>
                <w:tabs>
                  <w:tab w:val="right" w:leader="dot" w:pos="9350"/>
                </w:tabs>
                <w:rPr>
                  <w:noProof/>
                </w:rPr>
              </w:pPr>
              <w:hyperlink w:anchor="_Toc335218569" w:history="1">
                <w:r w:rsidRPr="002E0AA6">
                  <w:rPr>
                    <w:rStyle w:val="Hyperlink"/>
                    <w:noProof/>
                  </w:rPr>
                  <w:t>Feature List</w:t>
                </w:r>
                <w:r>
                  <w:rPr>
                    <w:noProof/>
                    <w:webHidden/>
                  </w:rPr>
                  <w:tab/>
                </w:r>
                <w:r>
                  <w:rPr>
                    <w:noProof/>
                    <w:webHidden/>
                  </w:rPr>
                  <w:fldChar w:fldCharType="begin"/>
                </w:r>
                <w:r>
                  <w:rPr>
                    <w:noProof/>
                    <w:webHidden/>
                  </w:rPr>
                  <w:instrText xml:space="preserve"> PAGEREF _Toc335218569 \h </w:instrText>
                </w:r>
                <w:r>
                  <w:rPr>
                    <w:noProof/>
                    <w:webHidden/>
                  </w:rPr>
                </w:r>
                <w:r>
                  <w:rPr>
                    <w:noProof/>
                    <w:webHidden/>
                  </w:rPr>
                  <w:fldChar w:fldCharType="separate"/>
                </w:r>
                <w:r w:rsidR="00942933">
                  <w:rPr>
                    <w:noProof/>
                    <w:webHidden/>
                  </w:rPr>
                  <w:t>3</w:t>
                </w:r>
                <w:r>
                  <w:rPr>
                    <w:noProof/>
                    <w:webHidden/>
                  </w:rPr>
                  <w:fldChar w:fldCharType="end"/>
                </w:r>
              </w:hyperlink>
            </w:p>
            <w:p w:rsidR="00C87E11" w:rsidRDefault="00C87E11">
              <w:pPr>
                <w:pStyle w:val="TOC3"/>
                <w:tabs>
                  <w:tab w:val="right" w:leader="dot" w:pos="9350"/>
                </w:tabs>
                <w:rPr>
                  <w:noProof/>
                </w:rPr>
              </w:pPr>
              <w:hyperlink w:anchor="_Toc335218570" w:history="1">
                <w:r w:rsidRPr="002E0AA6">
                  <w:rPr>
                    <w:rStyle w:val="Hyperlink"/>
                    <w:noProof/>
                  </w:rPr>
                  <w:t>1. User Access Levels</w:t>
                </w:r>
                <w:r>
                  <w:rPr>
                    <w:noProof/>
                    <w:webHidden/>
                  </w:rPr>
                  <w:tab/>
                </w:r>
                <w:r>
                  <w:rPr>
                    <w:noProof/>
                    <w:webHidden/>
                  </w:rPr>
                  <w:fldChar w:fldCharType="begin"/>
                </w:r>
                <w:r>
                  <w:rPr>
                    <w:noProof/>
                    <w:webHidden/>
                  </w:rPr>
                  <w:instrText xml:space="preserve"> PAGEREF _Toc335218570 \h </w:instrText>
                </w:r>
                <w:r>
                  <w:rPr>
                    <w:noProof/>
                    <w:webHidden/>
                  </w:rPr>
                </w:r>
                <w:r>
                  <w:rPr>
                    <w:noProof/>
                    <w:webHidden/>
                  </w:rPr>
                  <w:fldChar w:fldCharType="separate"/>
                </w:r>
                <w:r w:rsidR="00942933">
                  <w:rPr>
                    <w:noProof/>
                    <w:webHidden/>
                  </w:rPr>
                  <w:t>3</w:t>
                </w:r>
                <w:r>
                  <w:rPr>
                    <w:noProof/>
                    <w:webHidden/>
                  </w:rPr>
                  <w:fldChar w:fldCharType="end"/>
                </w:r>
              </w:hyperlink>
            </w:p>
            <w:p w:rsidR="00C87E11" w:rsidRDefault="00C87E11">
              <w:pPr>
                <w:pStyle w:val="TOC3"/>
                <w:tabs>
                  <w:tab w:val="right" w:leader="dot" w:pos="9350"/>
                </w:tabs>
                <w:rPr>
                  <w:noProof/>
                </w:rPr>
              </w:pPr>
              <w:hyperlink w:anchor="_Toc335218571" w:history="1">
                <w:r w:rsidRPr="002E0AA6">
                  <w:rPr>
                    <w:rStyle w:val="Hyperlink"/>
                    <w:noProof/>
                  </w:rPr>
                  <w:t>2. Secure Login with OpenID</w:t>
                </w:r>
                <w:r>
                  <w:rPr>
                    <w:noProof/>
                    <w:webHidden/>
                  </w:rPr>
                  <w:tab/>
                </w:r>
                <w:r>
                  <w:rPr>
                    <w:noProof/>
                    <w:webHidden/>
                  </w:rPr>
                  <w:fldChar w:fldCharType="begin"/>
                </w:r>
                <w:r>
                  <w:rPr>
                    <w:noProof/>
                    <w:webHidden/>
                  </w:rPr>
                  <w:instrText xml:space="preserve"> PAGEREF _Toc335218571 \h </w:instrText>
                </w:r>
                <w:r>
                  <w:rPr>
                    <w:noProof/>
                    <w:webHidden/>
                  </w:rPr>
                </w:r>
                <w:r>
                  <w:rPr>
                    <w:noProof/>
                    <w:webHidden/>
                  </w:rPr>
                  <w:fldChar w:fldCharType="separate"/>
                </w:r>
                <w:r w:rsidR="00942933">
                  <w:rPr>
                    <w:noProof/>
                    <w:webHidden/>
                  </w:rPr>
                  <w:t>3</w:t>
                </w:r>
                <w:r>
                  <w:rPr>
                    <w:noProof/>
                    <w:webHidden/>
                  </w:rPr>
                  <w:fldChar w:fldCharType="end"/>
                </w:r>
              </w:hyperlink>
            </w:p>
            <w:p w:rsidR="00C87E11" w:rsidRDefault="00C87E11">
              <w:pPr>
                <w:pStyle w:val="TOC3"/>
                <w:tabs>
                  <w:tab w:val="right" w:leader="dot" w:pos="9350"/>
                </w:tabs>
                <w:rPr>
                  <w:noProof/>
                </w:rPr>
              </w:pPr>
              <w:hyperlink w:anchor="_Toc335218572" w:history="1">
                <w:r w:rsidRPr="002E0AA6">
                  <w:rPr>
                    <w:rStyle w:val="Hyperlink"/>
                    <w:noProof/>
                  </w:rPr>
                  <w:t>3. Administrative Tools</w:t>
                </w:r>
                <w:r>
                  <w:rPr>
                    <w:noProof/>
                    <w:webHidden/>
                  </w:rPr>
                  <w:tab/>
                </w:r>
                <w:r>
                  <w:rPr>
                    <w:noProof/>
                    <w:webHidden/>
                  </w:rPr>
                  <w:fldChar w:fldCharType="begin"/>
                </w:r>
                <w:r>
                  <w:rPr>
                    <w:noProof/>
                    <w:webHidden/>
                  </w:rPr>
                  <w:instrText xml:space="preserve"> PAGEREF _Toc335218572 \h </w:instrText>
                </w:r>
                <w:r>
                  <w:rPr>
                    <w:noProof/>
                    <w:webHidden/>
                  </w:rPr>
                </w:r>
                <w:r>
                  <w:rPr>
                    <w:noProof/>
                    <w:webHidden/>
                  </w:rPr>
                  <w:fldChar w:fldCharType="separate"/>
                </w:r>
                <w:r w:rsidR="00942933">
                  <w:rPr>
                    <w:noProof/>
                    <w:webHidden/>
                  </w:rPr>
                  <w:t>3</w:t>
                </w:r>
                <w:r>
                  <w:rPr>
                    <w:noProof/>
                    <w:webHidden/>
                  </w:rPr>
                  <w:fldChar w:fldCharType="end"/>
                </w:r>
              </w:hyperlink>
            </w:p>
            <w:p w:rsidR="00C87E11" w:rsidRDefault="00C87E11">
              <w:pPr>
                <w:pStyle w:val="TOC3"/>
                <w:tabs>
                  <w:tab w:val="right" w:leader="dot" w:pos="9350"/>
                </w:tabs>
                <w:rPr>
                  <w:noProof/>
                </w:rPr>
              </w:pPr>
              <w:hyperlink w:anchor="_Toc335218573" w:history="1">
                <w:r w:rsidRPr="002E0AA6">
                  <w:rPr>
                    <w:rStyle w:val="Hyperlink"/>
                    <w:noProof/>
                  </w:rPr>
                  <w:t>4. Installer for Deployment</w:t>
                </w:r>
                <w:r>
                  <w:rPr>
                    <w:noProof/>
                    <w:webHidden/>
                  </w:rPr>
                  <w:tab/>
                </w:r>
                <w:r>
                  <w:rPr>
                    <w:noProof/>
                    <w:webHidden/>
                  </w:rPr>
                  <w:fldChar w:fldCharType="begin"/>
                </w:r>
                <w:r>
                  <w:rPr>
                    <w:noProof/>
                    <w:webHidden/>
                  </w:rPr>
                  <w:instrText xml:space="preserve"> PAGEREF _Toc335218573 \h </w:instrText>
                </w:r>
                <w:r>
                  <w:rPr>
                    <w:noProof/>
                    <w:webHidden/>
                  </w:rPr>
                </w:r>
                <w:r>
                  <w:rPr>
                    <w:noProof/>
                    <w:webHidden/>
                  </w:rPr>
                  <w:fldChar w:fldCharType="separate"/>
                </w:r>
                <w:r w:rsidR="00942933">
                  <w:rPr>
                    <w:noProof/>
                    <w:webHidden/>
                  </w:rPr>
                  <w:t>3</w:t>
                </w:r>
                <w:r>
                  <w:rPr>
                    <w:noProof/>
                    <w:webHidden/>
                  </w:rPr>
                  <w:fldChar w:fldCharType="end"/>
                </w:r>
              </w:hyperlink>
            </w:p>
            <w:p w:rsidR="00C87E11" w:rsidRDefault="00C87E11">
              <w:pPr>
                <w:pStyle w:val="TOC3"/>
                <w:tabs>
                  <w:tab w:val="right" w:leader="dot" w:pos="9350"/>
                </w:tabs>
                <w:rPr>
                  <w:noProof/>
                </w:rPr>
              </w:pPr>
              <w:hyperlink w:anchor="_Toc335218574" w:history="1">
                <w:r w:rsidRPr="002E0AA6">
                  <w:rPr>
                    <w:rStyle w:val="Hyperlink"/>
                    <w:noProof/>
                  </w:rPr>
                  <w:t>5. File Transfers</w:t>
                </w:r>
                <w:r>
                  <w:rPr>
                    <w:noProof/>
                    <w:webHidden/>
                  </w:rPr>
                  <w:tab/>
                </w:r>
                <w:r>
                  <w:rPr>
                    <w:noProof/>
                    <w:webHidden/>
                  </w:rPr>
                  <w:fldChar w:fldCharType="begin"/>
                </w:r>
                <w:r>
                  <w:rPr>
                    <w:noProof/>
                    <w:webHidden/>
                  </w:rPr>
                  <w:instrText xml:space="preserve"> PAGEREF _Toc335218574 \h </w:instrText>
                </w:r>
                <w:r>
                  <w:rPr>
                    <w:noProof/>
                    <w:webHidden/>
                  </w:rPr>
                </w:r>
                <w:r>
                  <w:rPr>
                    <w:noProof/>
                    <w:webHidden/>
                  </w:rPr>
                  <w:fldChar w:fldCharType="separate"/>
                </w:r>
                <w:r w:rsidR="00942933">
                  <w:rPr>
                    <w:noProof/>
                    <w:webHidden/>
                  </w:rPr>
                  <w:t>3</w:t>
                </w:r>
                <w:r>
                  <w:rPr>
                    <w:noProof/>
                    <w:webHidden/>
                  </w:rPr>
                  <w:fldChar w:fldCharType="end"/>
                </w:r>
              </w:hyperlink>
            </w:p>
            <w:p w:rsidR="00C87E11" w:rsidRDefault="00C87E11">
              <w:pPr>
                <w:pStyle w:val="TOC3"/>
                <w:tabs>
                  <w:tab w:val="right" w:leader="dot" w:pos="9350"/>
                </w:tabs>
                <w:rPr>
                  <w:noProof/>
                </w:rPr>
              </w:pPr>
              <w:hyperlink w:anchor="_Toc335218575" w:history="1">
                <w:r w:rsidRPr="002E0AA6">
                  <w:rPr>
                    <w:rStyle w:val="Hyperlink"/>
                    <w:noProof/>
                  </w:rPr>
                  <w:t>6. E-mail Notifications</w:t>
                </w:r>
                <w:r>
                  <w:rPr>
                    <w:noProof/>
                    <w:webHidden/>
                  </w:rPr>
                  <w:tab/>
                </w:r>
                <w:r>
                  <w:rPr>
                    <w:noProof/>
                    <w:webHidden/>
                  </w:rPr>
                  <w:fldChar w:fldCharType="begin"/>
                </w:r>
                <w:r>
                  <w:rPr>
                    <w:noProof/>
                    <w:webHidden/>
                  </w:rPr>
                  <w:instrText xml:space="preserve"> PAGEREF _Toc335218575 \h </w:instrText>
                </w:r>
                <w:r>
                  <w:rPr>
                    <w:noProof/>
                    <w:webHidden/>
                  </w:rPr>
                </w:r>
                <w:r>
                  <w:rPr>
                    <w:noProof/>
                    <w:webHidden/>
                  </w:rPr>
                  <w:fldChar w:fldCharType="separate"/>
                </w:r>
                <w:r w:rsidR="00942933">
                  <w:rPr>
                    <w:noProof/>
                    <w:webHidden/>
                  </w:rPr>
                  <w:t>3</w:t>
                </w:r>
                <w:r>
                  <w:rPr>
                    <w:noProof/>
                    <w:webHidden/>
                  </w:rPr>
                  <w:fldChar w:fldCharType="end"/>
                </w:r>
              </w:hyperlink>
            </w:p>
            <w:p w:rsidR="00C87E11" w:rsidRDefault="00C87E11">
              <w:pPr>
                <w:pStyle w:val="TOC3"/>
                <w:tabs>
                  <w:tab w:val="right" w:leader="dot" w:pos="9350"/>
                </w:tabs>
                <w:rPr>
                  <w:noProof/>
                </w:rPr>
              </w:pPr>
              <w:hyperlink w:anchor="_Toc335218576" w:history="1">
                <w:r w:rsidRPr="002E0AA6">
                  <w:rPr>
                    <w:rStyle w:val="Hyperlink"/>
                    <w:noProof/>
                  </w:rPr>
                  <w:t>7. Grade Reporting</w:t>
                </w:r>
                <w:r>
                  <w:rPr>
                    <w:noProof/>
                    <w:webHidden/>
                  </w:rPr>
                  <w:tab/>
                </w:r>
                <w:r>
                  <w:rPr>
                    <w:noProof/>
                    <w:webHidden/>
                  </w:rPr>
                  <w:fldChar w:fldCharType="begin"/>
                </w:r>
                <w:r>
                  <w:rPr>
                    <w:noProof/>
                    <w:webHidden/>
                  </w:rPr>
                  <w:instrText xml:space="preserve"> PAGEREF _Toc335218576 \h </w:instrText>
                </w:r>
                <w:r>
                  <w:rPr>
                    <w:noProof/>
                    <w:webHidden/>
                  </w:rPr>
                </w:r>
                <w:r>
                  <w:rPr>
                    <w:noProof/>
                    <w:webHidden/>
                  </w:rPr>
                  <w:fldChar w:fldCharType="separate"/>
                </w:r>
                <w:r w:rsidR="00942933">
                  <w:rPr>
                    <w:noProof/>
                    <w:webHidden/>
                  </w:rPr>
                  <w:t>4</w:t>
                </w:r>
                <w:r>
                  <w:rPr>
                    <w:noProof/>
                    <w:webHidden/>
                  </w:rPr>
                  <w:fldChar w:fldCharType="end"/>
                </w:r>
              </w:hyperlink>
            </w:p>
            <w:p w:rsidR="00C87E11" w:rsidRDefault="00C87E11">
              <w:pPr>
                <w:pStyle w:val="TOC3"/>
                <w:tabs>
                  <w:tab w:val="right" w:leader="dot" w:pos="9350"/>
                </w:tabs>
                <w:rPr>
                  <w:noProof/>
                </w:rPr>
              </w:pPr>
              <w:hyperlink w:anchor="_Toc335218577" w:history="1">
                <w:r w:rsidRPr="002E0AA6">
                  <w:rPr>
                    <w:rStyle w:val="Hyperlink"/>
                    <w:noProof/>
                  </w:rPr>
                  <w:t>8. Peer Assigning Algorithm</w:t>
                </w:r>
                <w:r>
                  <w:rPr>
                    <w:noProof/>
                    <w:webHidden/>
                  </w:rPr>
                  <w:tab/>
                </w:r>
                <w:r>
                  <w:rPr>
                    <w:noProof/>
                    <w:webHidden/>
                  </w:rPr>
                  <w:fldChar w:fldCharType="begin"/>
                </w:r>
                <w:r>
                  <w:rPr>
                    <w:noProof/>
                    <w:webHidden/>
                  </w:rPr>
                  <w:instrText xml:space="preserve"> PAGEREF _Toc335218577 \h </w:instrText>
                </w:r>
                <w:r>
                  <w:rPr>
                    <w:noProof/>
                    <w:webHidden/>
                  </w:rPr>
                </w:r>
                <w:r>
                  <w:rPr>
                    <w:noProof/>
                    <w:webHidden/>
                  </w:rPr>
                  <w:fldChar w:fldCharType="separate"/>
                </w:r>
                <w:r w:rsidR="00942933">
                  <w:rPr>
                    <w:noProof/>
                    <w:webHidden/>
                  </w:rPr>
                  <w:t>4</w:t>
                </w:r>
                <w:r>
                  <w:rPr>
                    <w:noProof/>
                    <w:webHidden/>
                  </w:rPr>
                  <w:fldChar w:fldCharType="end"/>
                </w:r>
              </w:hyperlink>
            </w:p>
            <w:p w:rsidR="00C87E11" w:rsidRDefault="00C87E11">
              <w:pPr>
                <w:pStyle w:val="TOC3"/>
                <w:tabs>
                  <w:tab w:val="right" w:leader="dot" w:pos="9350"/>
                </w:tabs>
                <w:rPr>
                  <w:noProof/>
                </w:rPr>
              </w:pPr>
              <w:hyperlink w:anchor="_Toc335218578" w:history="1">
                <w:r w:rsidRPr="002E0AA6">
                  <w:rPr>
                    <w:rStyle w:val="Hyperlink"/>
                    <w:noProof/>
                  </w:rPr>
                  <w:t>9. Class Set-up Wizard</w:t>
                </w:r>
                <w:r>
                  <w:rPr>
                    <w:noProof/>
                    <w:webHidden/>
                  </w:rPr>
                  <w:tab/>
                </w:r>
                <w:r>
                  <w:rPr>
                    <w:noProof/>
                    <w:webHidden/>
                  </w:rPr>
                  <w:fldChar w:fldCharType="begin"/>
                </w:r>
                <w:r>
                  <w:rPr>
                    <w:noProof/>
                    <w:webHidden/>
                  </w:rPr>
                  <w:instrText xml:space="preserve"> PAGEREF _Toc335218578 \h </w:instrText>
                </w:r>
                <w:r>
                  <w:rPr>
                    <w:noProof/>
                    <w:webHidden/>
                  </w:rPr>
                </w:r>
                <w:r>
                  <w:rPr>
                    <w:noProof/>
                    <w:webHidden/>
                  </w:rPr>
                  <w:fldChar w:fldCharType="separate"/>
                </w:r>
                <w:r w:rsidR="00942933">
                  <w:rPr>
                    <w:noProof/>
                    <w:webHidden/>
                  </w:rPr>
                  <w:t>4</w:t>
                </w:r>
                <w:r>
                  <w:rPr>
                    <w:noProof/>
                    <w:webHidden/>
                  </w:rPr>
                  <w:fldChar w:fldCharType="end"/>
                </w:r>
              </w:hyperlink>
            </w:p>
            <w:p w:rsidR="00C87E11" w:rsidRDefault="00C87E11">
              <w:pPr>
                <w:pStyle w:val="TOC2"/>
                <w:tabs>
                  <w:tab w:val="right" w:leader="dot" w:pos="9350"/>
                </w:tabs>
                <w:rPr>
                  <w:noProof/>
                </w:rPr>
              </w:pPr>
              <w:hyperlink w:anchor="_Toc335218579" w:history="1">
                <w:r w:rsidRPr="002E0AA6">
                  <w:rPr>
                    <w:rStyle w:val="Hyperlink"/>
                    <w:noProof/>
                  </w:rPr>
                  <w:t>Metrics</w:t>
                </w:r>
                <w:r>
                  <w:rPr>
                    <w:noProof/>
                    <w:webHidden/>
                  </w:rPr>
                  <w:tab/>
                </w:r>
                <w:r>
                  <w:rPr>
                    <w:noProof/>
                    <w:webHidden/>
                  </w:rPr>
                  <w:fldChar w:fldCharType="begin"/>
                </w:r>
                <w:r>
                  <w:rPr>
                    <w:noProof/>
                    <w:webHidden/>
                  </w:rPr>
                  <w:instrText xml:space="preserve"> PAGEREF _Toc335218579 \h </w:instrText>
                </w:r>
                <w:r>
                  <w:rPr>
                    <w:noProof/>
                    <w:webHidden/>
                  </w:rPr>
                </w:r>
                <w:r>
                  <w:rPr>
                    <w:noProof/>
                    <w:webHidden/>
                  </w:rPr>
                  <w:fldChar w:fldCharType="separate"/>
                </w:r>
                <w:r w:rsidR="00942933">
                  <w:rPr>
                    <w:noProof/>
                    <w:webHidden/>
                  </w:rPr>
                  <w:t>5</w:t>
                </w:r>
                <w:r>
                  <w:rPr>
                    <w:noProof/>
                    <w:webHidden/>
                  </w:rPr>
                  <w:fldChar w:fldCharType="end"/>
                </w:r>
              </w:hyperlink>
            </w:p>
            <w:p w:rsidR="00C87E11" w:rsidRDefault="00C87E11">
              <w:pPr>
                <w:pStyle w:val="TOC3"/>
                <w:tabs>
                  <w:tab w:val="right" w:leader="dot" w:pos="9350"/>
                </w:tabs>
                <w:rPr>
                  <w:noProof/>
                </w:rPr>
              </w:pPr>
              <w:hyperlink w:anchor="_Toc335218580" w:history="1">
                <w:r w:rsidRPr="002E0AA6">
                  <w:rPr>
                    <w:rStyle w:val="Hyperlink"/>
                    <w:noProof/>
                  </w:rPr>
                  <w:t>1. Number of Commits</w:t>
                </w:r>
                <w:r>
                  <w:rPr>
                    <w:noProof/>
                    <w:webHidden/>
                  </w:rPr>
                  <w:tab/>
                </w:r>
                <w:r>
                  <w:rPr>
                    <w:noProof/>
                    <w:webHidden/>
                  </w:rPr>
                  <w:fldChar w:fldCharType="begin"/>
                </w:r>
                <w:r>
                  <w:rPr>
                    <w:noProof/>
                    <w:webHidden/>
                  </w:rPr>
                  <w:instrText xml:space="preserve"> PAGEREF _Toc335218580 \h </w:instrText>
                </w:r>
                <w:r>
                  <w:rPr>
                    <w:noProof/>
                    <w:webHidden/>
                  </w:rPr>
                </w:r>
                <w:r>
                  <w:rPr>
                    <w:noProof/>
                    <w:webHidden/>
                  </w:rPr>
                  <w:fldChar w:fldCharType="separate"/>
                </w:r>
                <w:r w:rsidR="00942933">
                  <w:rPr>
                    <w:noProof/>
                    <w:webHidden/>
                  </w:rPr>
                  <w:t>5</w:t>
                </w:r>
                <w:r>
                  <w:rPr>
                    <w:noProof/>
                    <w:webHidden/>
                  </w:rPr>
                  <w:fldChar w:fldCharType="end"/>
                </w:r>
              </w:hyperlink>
            </w:p>
            <w:p w:rsidR="00C87E11" w:rsidRDefault="00C87E11">
              <w:pPr>
                <w:pStyle w:val="TOC3"/>
                <w:tabs>
                  <w:tab w:val="right" w:leader="dot" w:pos="9350"/>
                </w:tabs>
                <w:rPr>
                  <w:noProof/>
                </w:rPr>
              </w:pPr>
              <w:hyperlink w:anchor="_Toc335218581" w:history="1">
                <w:r w:rsidRPr="002E0AA6">
                  <w:rPr>
                    <w:rStyle w:val="Hyperlink"/>
                    <w:noProof/>
                  </w:rPr>
                  <w:t>2. Emails</w:t>
                </w:r>
                <w:r>
                  <w:rPr>
                    <w:noProof/>
                    <w:webHidden/>
                  </w:rPr>
                  <w:tab/>
                </w:r>
                <w:r>
                  <w:rPr>
                    <w:noProof/>
                    <w:webHidden/>
                  </w:rPr>
                  <w:fldChar w:fldCharType="begin"/>
                </w:r>
                <w:r>
                  <w:rPr>
                    <w:noProof/>
                    <w:webHidden/>
                  </w:rPr>
                  <w:instrText xml:space="preserve"> PAGEREF _Toc335218581 \h </w:instrText>
                </w:r>
                <w:r>
                  <w:rPr>
                    <w:noProof/>
                    <w:webHidden/>
                  </w:rPr>
                </w:r>
                <w:r>
                  <w:rPr>
                    <w:noProof/>
                    <w:webHidden/>
                  </w:rPr>
                  <w:fldChar w:fldCharType="separate"/>
                </w:r>
                <w:r w:rsidR="00942933">
                  <w:rPr>
                    <w:noProof/>
                    <w:webHidden/>
                  </w:rPr>
                  <w:t>5</w:t>
                </w:r>
                <w:r>
                  <w:rPr>
                    <w:noProof/>
                    <w:webHidden/>
                  </w:rPr>
                  <w:fldChar w:fldCharType="end"/>
                </w:r>
              </w:hyperlink>
            </w:p>
            <w:p w:rsidR="00C87E11" w:rsidRDefault="00C87E11">
              <w:pPr>
                <w:pStyle w:val="TOC3"/>
                <w:tabs>
                  <w:tab w:val="right" w:leader="dot" w:pos="9350"/>
                </w:tabs>
                <w:rPr>
                  <w:noProof/>
                </w:rPr>
              </w:pPr>
              <w:hyperlink w:anchor="_Toc335218582" w:history="1">
                <w:r w:rsidRPr="002E0AA6">
                  <w:rPr>
                    <w:rStyle w:val="Hyperlink"/>
                    <w:noProof/>
                  </w:rPr>
                  <w:t>3. Use Cases Completed</w:t>
                </w:r>
                <w:r>
                  <w:rPr>
                    <w:noProof/>
                    <w:webHidden/>
                  </w:rPr>
                  <w:tab/>
                </w:r>
                <w:r>
                  <w:rPr>
                    <w:noProof/>
                    <w:webHidden/>
                  </w:rPr>
                  <w:fldChar w:fldCharType="begin"/>
                </w:r>
                <w:r>
                  <w:rPr>
                    <w:noProof/>
                    <w:webHidden/>
                  </w:rPr>
                  <w:instrText xml:space="preserve"> PAGEREF _Toc335218582 \h </w:instrText>
                </w:r>
                <w:r>
                  <w:rPr>
                    <w:noProof/>
                    <w:webHidden/>
                  </w:rPr>
                </w:r>
                <w:r>
                  <w:rPr>
                    <w:noProof/>
                    <w:webHidden/>
                  </w:rPr>
                  <w:fldChar w:fldCharType="separate"/>
                </w:r>
                <w:r w:rsidR="00942933">
                  <w:rPr>
                    <w:noProof/>
                    <w:webHidden/>
                  </w:rPr>
                  <w:t>5</w:t>
                </w:r>
                <w:r>
                  <w:rPr>
                    <w:noProof/>
                    <w:webHidden/>
                  </w:rPr>
                  <w:fldChar w:fldCharType="end"/>
                </w:r>
              </w:hyperlink>
            </w:p>
            <w:p w:rsidR="00C87E11" w:rsidRDefault="00C87E11">
              <w:pPr>
                <w:pStyle w:val="TOC3"/>
                <w:tabs>
                  <w:tab w:val="right" w:leader="dot" w:pos="9350"/>
                </w:tabs>
                <w:rPr>
                  <w:noProof/>
                </w:rPr>
              </w:pPr>
              <w:hyperlink w:anchor="_Toc335218583" w:history="1">
                <w:r w:rsidRPr="002E0AA6">
                  <w:rPr>
                    <w:rStyle w:val="Hyperlink"/>
                    <w:noProof/>
                  </w:rPr>
                  <w:t>4. Hours per Week</w:t>
                </w:r>
                <w:r>
                  <w:rPr>
                    <w:noProof/>
                    <w:webHidden/>
                  </w:rPr>
                  <w:tab/>
                </w:r>
                <w:r>
                  <w:rPr>
                    <w:noProof/>
                    <w:webHidden/>
                  </w:rPr>
                  <w:fldChar w:fldCharType="begin"/>
                </w:r>
                <w:r>
                  <w:rPr>
                    <w:noProof/>
                    <w:webHidden/>
                  </w:rPr>
                  <w:instrText xml:space="preserve"> PAGEREF _Toc335218583 \h </w:instrText>
                </w:r>
                <w:r>
                  <w:rPr>
                    <w:noProof/>
                    <w:webHidden/>
                  </w:rPr>
                </w:r>
                <w:r>
                  <w:rPr>
                    <w:noProof/>
                    <w:webHidden/>
                  </w:rPr>
                  <w:fldChar w:fldCharType="separate"/>
                </w:r>
                <w:r w:rsidR="00942933">
                  <w:rPr>
                    <w:noProof/>
                    <w:webHidden/>
                  </w:rPr>
                  <w:t>5</w:t>
                </w:r>
                <w:r>
                  <w:rPr>
                    <w:noProof/>
                    <w:webHidden/>
                  </w:rPr>
                  <w:fldChar w:fldCharType="end"/>
                </w:r>
              </w:hyperlink>
            </w:p>
            <w:p w:rsidR="00C87E11" w:rsidRDefault="00C87E11">
              <w:pPr>
                <w:pStyle w:val="TOC3"/>
                <w:tabs>
                  <w:tab w:val="right" w:leader="dot" w:pos="9350"/>
                </w:tabs>
                <w:rPr>
                  <w:noProof/>
                </w:rPr>
              </w:pPr>
              <w:hyperlink w:anchor="_Toc335218584" w:history="1">
                <w:r w:rsidRPr="002E0AA6">
                  <w:rPr>
                    <w:rStyle w:val="Hyperlink"/>
                    <w:noProof/>
                  </w:rPr>
                  <w:t>5. Test Coverage</w:t>
                </w:r>
                <w:r>
                  <w:rPr>
                    <w:noProof/>
                    <w:webHidden/>
                  </w:rPr>
                  <w:tab/>
                </w:r>
                <w:r>
                  <w:rPr>
                    <w:noProof/>
                    <w:webHidden/>
                  </w:rPr>
                  <w:fldChar w:fldCharType="begin"/>
                </w:r>
                <w:r>
                  <w:rPr>
                    <w:noProof/>
                    <w:webHidden/>
                  </w:rPr>
                  <w:instrText xml:space="preserve"> PAGEREF _Toc335218584 \h </w:instrText>
                </w:r>
                <w:r>
                  <w:rPr>
                    <w:noProof/>
                    <w:webHidden/>
                  </w:rPr>
                </w:r>
                <w:r>
                  <w:rPr>
                    <w:noProof/>
                    <w:webHidden/>
                  </w:rPr>
                  <w:fldChar w:fldCharType="separate"/>
                </w:r>
                <w:r w:rsidR="00942933">
                  <w:rPr>
                    <w:noProof/>
                    <w:webHidden/>
                  </w:rPr>
                  <w:t>5</w:t>
                </w:r>
                <w:r>
                  <w:rPr>
                    <w:noProof/>
                    <w:webHidden/>
                  </w:rPr>
                  <w:fldChar w:fldCharType="end"/>
                </w:r>
              </w:hyperlink>
            </w:p>
            <w:p w:rsidR="00C87E11" w:rsidRDefault="00C87E11">
              <w:pPr>
                <w:pStyle w:val="TOC2"/>
                <w:tabs>
                  <w:tab w:val="right" w:leader="dot" w:pos="9350"/>
                </w:tabs>
                <w:rPr>
                  <w:noProof/>
                </w:rPr>
              </w:pPr>
              <w:hyperlink w:anchor="_Toc335218585" w:history="1">
                <w:r w:rsidRPr="002E0AA6">
                  <w:rPr>
                    <w:rStyle w:val="Hyperlink"/>
                    <w:noProof/>
                  </w:rPr>
                  <w:t>Risks</w:t>
                </w:r>
                <w:r>
                  <w:rPr>
                    <w:noProof/>
                    <w:webHidden/>
                  </w:rPr>
                  <w:tab/>
                </w:r>
                <w:r>
                  <w:rPr>
                    <w:noProof/>
                    <w:webHidden/>
                  </w:rPr>
                  <w:fldChar w:fldCharType="begin"/>
                </w:r>
                <w:r>
                  <w:rPr>
                    <w:noProof/>
                    <w:webHidden/>
                  </w:rPr>
                  <w:instrText xml:space="preserve"> PAGEREF _Toc335218585 \h </w:instrText>
                </w:r>
                <w:r>
                  <w:rPr>
                    <w:noProof/>
                    <w:webHidden/>
                  </w:rPr>
                </w:r>
                <w:r>
                  <w:rPr>
                    <w:noProof/>
                    <w:webHidden/>
                  </w:rPr>
                  <w:fldChar w:fldCharType="separate"/>
                </w:r>
                <w:r w:rsidR="00942933">
                  <w:rPr>
                    <w:noProof/>
                    <w:webHidden/>
                  </w:rPr>
                  <w:t>6</w:t>
                </w:r>
                <w:r>
                  <w:rPr>
                    <w:noProof/>
                    <w:webHidden/>
                  </w:rPr>
                  <w:fldChar w:fldCharType="end"/>
                </w:r>
              </w:hyperlink>
            </w:p>
            <w:p w:rsidR="00C87E11" w:rsidRDefault="00C87E11">
              <w:pPr>
                <w:pStyle w:val="TOC3"/>
                <w:tabs>
                  <w:tab w:val="right" w:leader="dot" w:pos="9350"/>
                </w:tabs>
                <w:rPr>
                  <w:noProof/>
                </w:rPr>
              </w:pPr>
              <w:hyperlink w:anchor="_Toc335218586" w:history="1">
                <w:r w:rsidRPr="002E0AA6">
                  <w:rPr>
                    <w:rStyle w:val="Hyperlink"/>
                    <w:noProof/>
                  </w:rPr>
                  <w:t>Risk Management</w:t>
                </w:r>
                <w:r>
                  <w:rPr>
                    <w:noProof/>
                    <w:webHidden/>
                  </w:rPr>
                  <w:tab/>
                </w:r>
                <w:r>
                  <w:rPr>
                    <w:noProof/>
                    <w:webHidden/>
                  </w:rPr>
                  <w:fldChar w:fldCharType="begin"/>
                </w:r>
                <w:r>
                  <w:rPr>
                    <w:noProof/>
                    <w:webHidden/>
                  </w:rPr>
                  <w:instrText xml:space="preserve"> PAGEREF _Toc335218586 \h </w:instrText>
                </w:r>
                <w:r>
                  <w:rPr>
                    <w:noProof/>
                    <w:webHidden/>
                  </w:rPr>
                </w:r>
                <w:r>
                  <w:rPr>
                    <w:noProof/>
                    <w:webHidden/>
                  </w:rPr>
                  <w:fldChar w:fldCharType="separate"/>
                </w:r>
                <w:r w:rsidR="00942933">
                  <w:rPr>
                    <w:noProof/>
                    <w:webHidden/>
                  </w:rPr>
                  <w:t>6</w:t>
                </w:r>
                <w:r>
                  <w:rPr>
                    <w:noProof/>
                    <w:webHidden/>
                  </w:rPr>
                  <w:fldChar w:fldCharType="end"/>
                </w:r>
              </w:hyperlink>
            </w:p>
            <w:p w:rsidR="00C87E11" w:rsidRDefault="00C87E11">
              <w:pPr>
                <w:pStyle w:val="TOC3"/>
                <w:tabs>
                  <w:tab w:val="right" w:leader="dot" w:pos="9350"/>
                </w:tabs>
                <w:rPr>
                  <w:noProof/>
                </w:rPr>
              </w:pPr>
              <w:hyperlink w:anchor="_Toc335218587" w:history="1">
                <w:r w:rsidRPr="002E0AA6">
                  <w:rPr>
                    <w:rStyle w:val="Hyperlink"/>
                    <w:noProof/>
                  </w:rPr>
                  <w:t>Risk Categorization</w:t>
                </w:r>
                <w:r>
                  <w:rPr>
                    <w:noProof/>
                    <w:webHidden/>
                  </w:rPr>
                  <w:tab/>
                </w:r>
                <w:r>
                  <w:rPr>
                    <w:noProof/>
                    <w:webHidden/>
                  </w:rPr>
                  <w:fldChar w:fldCharType="begin"/>
                </w:r>
                <w:r>
                  <w:rPr>
                    <w:noProof/>
                    <w:webHidden/>
                  </w:rPr>
                  <w:instrText xml:space="preserve"> PAGEREF _Toc335218587 \h </w:instrText>
                </w:r>
                <w:r>
                  <w:rPr>
                    <w:noProof/>
                    <w:webHidden/>
                  </w:rPr>
                </w:r>
                <w:r>
                  <w:rPr>
                    <w:noProof/>
                    <w:webHidden/>
                  </w:rPr>
                  <w:fldChar w:fldCharType="separate"/>
                </w:r>
                <w:r w:rsidR="00942933">
                  <w:rPr>
                    <w:noProof/>
                    <w:webHidden/>
                  </w:rPr>
                  <w:t>6</w:t>
                </w:r>
                <w:r>
                  <w:rPr>
                    <w:noProof/>
                    <w:webHidden/>
                  </w:rPr>
                  <w:fldChar w:fldCharType="end"/>
                </w:r>
              </w:hyperlink>
            </w:p>
            <w:p w:rsidR="00C87E11" w:rsidRDefault="00C87E11">
              <w:pPr>
                <w:pStyle w:val="TOC3"/>
                <w:tabs>
                  <w:tab w:val="right" w:leader="dot" w:pos="9350"/>
                </w:tabs>
                <w:rPr>
                  <w:noProof/>
                </w:rPr>
              </w:pPr>
              <w:hyperlink w:anchor="_Toc335218588" w:history="1">
                <w:r w:rsidRPr="002E0AA6">
                  <w:rPr>
                    <w:rStyle w:val="Hyperlink"/>
                    <w:noProof/>
                  </w:rPr>
                  <w:t>Risk Table</w:t>
                </w:r>
                <w:r>
                  <w:rPr>
                    <w:noProof/>
                    <w:webHidden/>
                  </w:rPr>
                  <w:tab/>
                </w:r>
                <w:r>
                  <w:rPr>
                    <w:noProof/>
                    <w:webHidden/>
                  </w:rPr>
                  <w:fldChar w:fldCharType="begin"/>
                </w:r>
                <w:r>
                  <w:rPr>
                    <w:noProof/>
                    <w:webHidden/>
                  </w:rPr>
                  <w:instrText xml:space="preserve"> PAGEREF _Toc335218588 \h </w:instrText>
                </w:r>
                <w:r>
                  <w:rPr>
                    <w:noProof/>
                    <w:webHidden/>
                  </w:rPr>
                </w:r>
                <w:r>
                  <w:rPr>
                    <w:noProof/>
                    <w:webHidden/>
                  </w:rPr>
                  <w:fldChar w:fldCharType="separate"/>
                </w:r>
                <w:r w:rsidR="00942933">
                  <w:rPr>
                    <w:noProof/>
                    <w:webHidden/>
                  </w:rPr>
                  <w:t>6</w:t>
                </w:r>
                <w:r>
                  <w:rPr>
                    <w:noProof/>
                    <w:webHidden/>
                  </w:rPr>
                  <w:fldChar w:fldCharType="end"/>
                </w:r>
              </w:hyperlink>
            </w:p>
            <w:p w:rsidR="00C87E11" w:rsidRDefault="00C87E11">
              <w:pPr>
                <w:pStyle w:val="TOC2"/>
                <w:tabs>
                  <w:tab w:val="right" w:leader="dot" w:pos="9350"/>
                </w:tabs>
                <w:rPr>
                  <w:noProof/>
                </w:rPr>
              </w:pPr>
              <w:hyperlink w:anchor="_Toc335218589" w:history="1">
                <w:r w:rsidRPr="002E0AA6">
                  <w:rPr>
                    <w:rStyle w:val="Hyperlink"/>
                    <w:noProof/>
                  </w:rPr>
                  <w:t>Deployment Plan</w:t>
                </w:r>
                <w:r>
                  <w:rPr>
                    <w:noProof/>
                    <w:webHidden/>
                  </w:rPr>
                  <w:tab/>
                </w:r>
                <w:r>
                  <w:rPr>
                    <w:noProof/>
                    <w:webHidden/>
                  </w:rPr>
                  <w:fldChar w:fldCharType="begin"/>
                </w:r>
                <w:r>
                  <w:rPr>
                    <w:noProof/>
                    <w:webHidden/>
                  </w:rPr>
                  <w:instrText xml:space="preserve"> PAGEREF _Toc335218589 \h </w:instrText>
                </w:r>
                <w:r>
                  <w:rPr>
                    <w:noProof/>
                    <w:webHidden/>
                  </w:rPr>
                </w:r>
                <w:r>
                  <w:rPr>
                    <w:noProof/>
                    <w:webHidden/>
                  </w:rPr>
                  <w:fldChar w:fldCharType="separate"/>
                </w:r>
                <w:r w:rsidR="00942933">
                  <w:rPr>
                    <w:noProof/>
                    <w:webHidden/>
                  </w:rPr>
                  <w:t>7</w:t>
                </w:r>
                <w:r>
                  <w:rPr>
                    <w:noProof/>
                    <w:webHidden/>
                  </w:rPr>
                  <w:fldChar w:fldCharType="end"/>
                </w:r>
              </w:hyperlink>
            </w:p>
            <w:p w:rsidR="00C87E11" w:rsidRDefault="00C87E11">
              <w:pPr>
                <w:pStyle w:val="TOC2"/>
                <w:tabs>
                  <w:tab w:val="right" w:leader="dot" w:pos="9350"/>
                </w:tabs>
                <w:rPr>
                  <w:noProof/>
                </w:rPr>
              </w:pPr>
              <w:hyperlink w:anchor="_Toc335218590" w:history="1">
                <w:r w:rsidRPr="002E0AA6">
                  <w:rPr>
                    <w:rStyle w:val="Hyperlink"/>
                    <w:noProof/>
                  </w:rPr>
                  <w:t>Appendix</w:t>
                </w:r>
                <w:r>
                  <w:rPr>
                    <w:noProof/>
                    <w:webHidden/>
                  </w:rPr>
                  <w:tab/>
                </w:r>
                <w:r>
                  <w:rPr>
                    <w:noProof/>
                    <w:webHidden/>
                  </w:rPr>
                  <w:fldChar w:fldCharType="begin"/>
                </w:r>
                <w:r>
                  <w:rPr>
                    <w:noProof/>
                    <w:webHidden/>
                  </w:rPr>
                  <w:instrText xml:space="preserve"> PAGEREF _Toc335218590 \h </w:instrText>
                </w:r>
                <w:r>
                  <w:rPr>
                    <w:noProof/>
                    <w:webHidden/>
                  </w:rPr>
                </w:r>
                <w:r>
                  <w:rPr>
                    <w:noProof/>
                    <w:webHidden/>
                  </w:rPr>
                  <w:fldChar w:fldCharType="separate"/>
                </w:r>
                <w:r w:rsidR="00942933">
                  <w:rPr>
                    <w:noProof/>
                    <w:webHidden/>
                  </w:rPr>
                  <w:t>8</w:t>
                </w:r>
                <w:r>
                  <w:rPr>
                    <w:noProof/>
                    <w:webHidden/>
                  </w:rPr>
                  <w:fldChar w:fldCharType="end"/>
                </w:r>
              </w:hyperlink>
            </w:p>
            <w:p w:rsidR="00C87E11" w:rsidRDefault="00C87E11">
              <w:r>
                <w:rPr>
                  <w:b/>
                  <w:bCs/>
                  <w:noProof/>
                </w:rPr>
                <w:fldChar w:fldCharType="end"/>
              </w:r>
            </w:p>
          </w:sdtContent>
        </w:sdt>
        <w:p w:rsidR="00C87E11" w:rsidRDefault="00B22E5B" w:rsidP="00C87E11">
          <w:pPr>
            <w:pStyle w:val="Heading2"/>
            <w:pBdr>
              <w:top w:val="nil"/>
              <w:left w:val="nil"/>
              <w:bottom w:val="nil"/>
              <w:right w:val="nil"/>
              <w:between w:val="nil"/>
              <w:bar w:val="nil"/>
            </w:pBdr>
          </w:pPr>
        </w:p>
      </w:sdtContent>
    </w:sdt>
    <w:bookmarkStart w:id="1" w:name="_Toc335218568" w:displacedByCustomXml="prev"/>
    <w:p w:rsidR="00A77B3E" w:rsidRDefault="00C87E11" w:rsidP="008C7F15">
      <w:pPr>
        <w:pStyle w:val="Heading2"/>
        <w:jc w:val="center"/>
      </w:pPr>
      <w:r>
        <w:br w:type="page"/>
      </w:r>
      <w:r w:rsidR="00942933">
        <w:lastRenderedPageBreak/>
        <w:t>Project Description</w:t>
      </w:r>
      <w:bookmarkEnd w:id="1"/>
    </w:p>
    <w:p w:rsidR="00A77B3E" w:rsidRDefault="00942933" w:rsidP="00306981">
      <w:pPr>
        <w:pBdr>
          <w:top w:val="nil"/>
          <w:left w:val="nil"/>
          <w:bottom w:val="nil"/>
          <w:right w:val="nil"/>
          <w:between w:val="nil"/>
          <w:bar w:val="nil"/>
        </w:pBdr>
      </w:pPr>
      <w:r>
        <w:tab/>
        <w:t xml:space="preserve">The main purpose of this project is to provide an efficient peer-reviewing tool for a classroom setting. This tool will allow professors and teachers the ability to add their students to the system by uploading a formatted file with </w:t>
      </w:r>
      <w:r>
        <w:t xml:space="preserve">the student information or through a wizard provided by the system. When the teacher adds a new assignment, the system will then match up each student to a previously specified number of peers and allow peer-reviewing of the peer material. The system will </w:t>
      </w:r>
      <w:r>
        <w:t>be very versatile, allowing for any number of users and a variety of different types of assignments -- while the system will mostly be used for performing peer reviews based on code quality, it can also be used to peer review written work such as papers or</w:t>
      </w:r>
      <w:r>
        <w:t xml:space="preserve"> essays.</w:t>
      </w:r>
      <w:bookmarkStart w:id="2" w:name="h.ar6gdsq08rpl"/>
      <w:bookmarkStart w:id="3" w:name="_GoBack"/>
      <w:bookmarkEnd w:id="2"/>
      <w:bookmarkEnd w:id="3"/>
    </w:p>
    <w:p w:rsidR="00A77B3E" w:rsidRDefault="00942933">
      <w:pPr>
        <w:pStyle w:val="Heading2"/>
        <w:pageBreakBefore/>
        <w:pBdr>
          <w:top w:val="nil"/>
          <w:left w:val="nil"/>
          <w:bottom w:val="nil"/>
          <w:right w:val="nil"/>
          <w:between w:val="nil"/>
          <w:bar w:val="nil"/>
        </w:pBdr>
        <w:jc w:val="center"/>
      </w:pPr>
      <w:bookmarkStart w:id="4" w:name="h.l88q5ccx0f1s"/>
      <w:bookmarkStart w:id="5" w:name="h.nq3c95cuqm7a"/>
      <w:bookmarkStart w:id="6" w:name="_Toc335218569"/>
      <w:bookmarkEnd w:id="4"/>
      <w:bookmarkEnd w:id="5"/>
      <w:r>
        <w:lastRenderedPageBreak/>
        <w:t>Feature List</w:t>
      </w:r>
      <w:bookmarkEnd w:id="6"/>
    </w:p>
    <w:p w:rsidR="00A77B3E" w:rsidRDefault="00942933">
      <w:pPr>
        <w:pBdr>
          <w:top w:val="nil"/>
          <w:left w:val="nil"/>
          <w:bottom w:val="nil"/>
          <w:right w:val="nil"/>
          <w:between w:val="nil"/>
          <w:bar w:val="nil"/>
        </w:pBdr>
      </w:pPr>
    </w:p>
    <w:p w:rsidR="00A77B3E" w:rsidRDefault="00942933">
      <w:pPr>
        <w:pBdr>
          <w:top w:val="nil"/>
          <w:left w:val="nil"/>
          <w:bottom w:val="nil"/>
          <w:right w:val="nil"/>
          <w:between w:val="nil"/>
          <w:bar w:val="nil"/>
        </w:pBdr>
      </w:pPr>
      <w:r>
        <w:t xml:space="preserve">Features are listed in order of priority. </w:t>
      </w:r>
    </w:p>
    <w:p w:rsidR="00A77B3E" w:rsidRDefault="00942933">
      <w:pPr>
        <w:pStyle w:val="Heading3"/>
        <w:pBdr>
          <w:top w:val="nil"/>
          <w:left w:val="nil"/>
          <w:bottom w:val="nil"/>
          <w:right w:val="nil"/>
          <w:between w:val="nil"/>
          <w:bar w:val="nil"/>
        </w:pBdr>
      </w:pPr>
      <w:bookmarkStart w:id="7" w:name="h.puqdigrhu9w5"/>
      <w:bookmarkStart w:id="8" w:name="_Toc335218570"/>
      <w:bookmarkEnd w:id="7"/>
      <w:r>
        <w:t>1. User Access Levels</w:t>
      </w:r>
      <w:bookmarkEnd w:id="8"/>
    </w:p>
    <w:p w:rsidR="008C7F15" w:rsidRDefault="00942933" w:rsidP="008C7F15">
      <w:pPr>
        <w:pBdr>
          <w:top w:val="nil"/>
          <w:left w:val="nil"/>
          <w:bottom w:val="nil"/>
          <w:right w:val="nil"/>
          <w:between w:val="nil"/>
          <w:bar w:val="nil"/>
        </w:pBdr>
      </w:pPr>
      <w:r>
        <w:tab/>
        <w:t xml:space="preserve">Each user will be able to log into the system to access the system. The system will have a variety of roles, including Admin, Faculty, Teaching Assistant, and </w:t>
      </w:r>
      <w:r>
        <w:t>Student. Each of these roles will have a specific set of user access roles -- Admin can add, view, and modify all users in the system; Faculty can add students, but can only view or modify students that they have added or that belong to their courses. Teac</w:t>
      </w:r>
      <w:r>
        <w:t>hing Assistants can only view students (and submissions) that belong to their courses. Students are the most limited, and can only view themselves and the anonymous peers assigned to them.</w:t>
      </w:r>
      <w:bookmarkStart w:id="9" w:name="h.mup9t8ixvf44"/>
      <w:bookmarkStart w:id="10" w:name="_Toc335218571"/>
      <w:bookmarkEnd w:id="9"/>
    </w:p>
    <w:p w:rsidR="00A77B3E" w:rsidRDefault="00942933" w:rsidP="008C7F15">
      <w:pPr>
        <w:pStyle w:val="Heading3"/>
      </w:pPr>
      <w:r>
        <w:t xml:space="preserve">2. Secure Login with </w:t>
      </w:r>
      <w:proofErr w:type="spellStart"/>
      <w:r>
        <w:t>OpenID</w:t>
      </w:r>
      <w:bookmarkEnd w:id="10"/>
      <w:proofErr w:type="spellEnd"/>
    </w:p>
    <w:p w:rsidR="008C7F15" w:rsidRDefault="00942933" w:rsidP="008C7F15">
      <w:pPr>
        <w:pBdr>
          <w:top w:val="nil"/>
          <w:left w:val="nil"/>
          <w:bottom w:val="nil"/>
          <w:right w:val="nil"/>
          <w:between w:val="nil"/>
          <w:bar w:val="nil"/>
        </w:pBdr>
      </w:pPr>
      <w:r>
        <w:tab/>
        <w:t>The system will allow users to sign in</w:t>
      </w:r>
      <w:r>
        <w:t xml:space="preserve"> via </w:t>
      </w:r>
      <w:proofErr w:type="spellStart"/>
      <w:r>
        <w:t>OpenID</w:t>
      </w:r>
      <w:proofErr w:type="spellEnd"/>
      <w:r>
        <w:t xml:space="preserve">, which allows users to use their accounts from other websites such as Google, Yahoo, and Facebook. </w:t>
      </w:r>
      <w:bookmarkStart w:id="11" w:name="h.r02nxv87xgqk"/>
      <w:bookmarkStart w:id="12" w:name="_Toc335218572"/>
      <w:bookmarkEnd w:id="11"/>
    </w:p>
    <w:p w:rsidR="008C7F15" w:rsidRDefault="008C7F15" w:rsidP="008C7F15">
      <w:pPr>
        <w:pBdr>
          <w:top w:val="nil"/>
          <w:left w:val="nil"/>
          <w:bottom w:val="nil"/>
          <w:right w:val="nil"/>
          <w:between w:val="nil"/>
          <w:bar w:val="nil"/>
        </w:pBdr>
      </w:pPr>
    </w:p>
    <w:p w:rsidR="00A77B3E" w:rsidRDefault="00942933" w:rsidP="008C7F15">
      <w:pPr>
        <w:pStyle w:val="Heading3"/>
      </w:pPr>
      <w:r>
        <w:t>3. Administrative Tools</w:t>
      </w:r>
      <w:bookmarkEnd w:id="12"/>
    </w:p>
    <w:p w:rsidR="00A77B3E" w:rsidRDefault="00942933">
      <w:pPr>
        <w:pBdr>
          <w:top w:val="nil"/>
          <w:left w:val="nil"/>
          <w:bottom w:val="nil"/>
          <w:right w:val="nil"/>
          <w:between w:val="nil"/>
          <w:bar w:val="nil"/>
        </w:pBdr>
      </w:pPr>
      <w:r>
        <w:tab/>
        <w:t>As mentioned, the system will allow Administrators to add new users to the system, modify some traits of other user’s i</w:t>
      </w:r>
      <w:r>
        <w:t>n the system (such as their user access level, their visible classes, and profile if one exists), and remove users from the system.</w:t>
      </w:r>
    </w:p>
    <w:p w:rsidR="00A77B3E" w:rsidRDefault="00942933">
      <w:pPr>
        <w:pStyle w:val="Heading3"/>
        <w:pBdr>
          <w:top w:val="nil"/>
          <w:left w:val="nil"/>
          <w:bottom w:val="nil"/>
          <w:right w:val="nil"/>
          <w:between w:val="nil"/>
          <w:bar w:val="nil"/>
        </w:pBdr>
      </w:pPr>
      <w:bookmarkStart w:id="13" w:name="h.18fa1dc4ben9"/>
      <w:bookmarkStart w:id="14" w:name="_Toc335218573"/>
      <w:bookmarkEnd w:id="13"/>
      <w:r>
        <w:t>4. Installer for Deployment</w:t>
      </w:r>
      <w:bookmarkEnd w:id="14"/>
    </w:p>
    <w:p w:rsidR="00A77B3E" w:rsidRDefault="00942933">
      <w:pPr>
        <w:pBdr>
          <w:top w:val="nil"/>
          <w:left w:val="nil"/>
          <w:bottom w:val="nil"/>
          <w:right w:val="nil"/>
          <w:between w:val="nil"/>
          <w:bar w:val="nil"/>
        </w:pBdr>
      </w:pPr>
      <w:r>
        <w:tab/>
        <w:t>The system will be bundled into an easy-to-use installer that can be downloaded and executed on</w:t>
      </w:r>
      <w:r>
        <w:t xml:space="preserve"> a computer that will be used as the host machine for the Code Swap system. The only OS being targeted at this time is Ubuntu 12.04.</w:t>
      </w:r>
    </w:p>
    <w:p w:rsidR="00A77B3E" w:rsidRDefault="00942933">
      <w:pPr>
        <w:pStyle w:val="Heading3"/>
        <w:pBdr>
          <w:top w:val="nil"/>
          <w:left w:val="nil"/>
          <w:bottom w:val="nil"/>
          <w:right w:val="nil"/>
          <w:between w:val="nil"/>
          <w:bar w:val="nil"/>
        </w:pBdr>
      </w:pPr>
      <w:bookmarkStart w:id="15" w:name="h.pyajejhgpyjo"/>
      <w:bookmarkStart w:id="16" w:name="_Toc335218574"/>
      <w:bookmarkEnd w:id="15"/>
      <w:r>
        <w:t>5. File Transfers</w:t>
      </w:r>
      <w:bookmarkEnd w:id="16"/>
    </w:p>
    <w:p w:rsidR="00A77B3E" w:rsidRDefault="00942933">
      <w:pPr>
        <w:pBdr>
          <w:top w:val="nil"/>
          <w:left w:val="nil"/>
          <w:bottom w:val="nil"/>
          <w:right w:val="nil"/>
          <w:between w:val="nil"/>
          <w:bar w:val="nil"/>
        </w:pBdr>
      </w:pPr>
      <w:r>
        <w:tab/>
        <w:t>Teachers will be allowed to upload a formatted file containing student information (Most likely Name, e-</w:t>
      </w:r>
      <w:r>
        <w:t>mail address, and Role) and have the system automatically invite these students to the system and add them to the appropriate course.</w:t>
      </w:r>
    </w:p>
    <w:p w:rsidR="00A77B3E" w:rsidRDefault="00942933">
      <w:pPr>
        <w:pBdr>
          <w:top w:val="nil"/>
          <w:left w:val="nil"/>
          <w:bottom w:val="nil"/>
          <w:right w:val="nil"/>
          <w:between w:val="nil"/>
          <w:bar w:val="nil"/>
        </w:pBdr>
      </w:pPr>
      <w:r>
        <w:tab/>
        <w:t>Students will be able to upload their completed coursework for peer review, and their assigned peers will be able to down</w:t>
      </w:r>
      <w:r>
        <w:t>load it, review it on their own computer, and then either re-upload it with their comments attached or add comments directly on the site.</w:t>
      </w:r>
    </w:p>
    <w:p w:rsidR="00A77B3E" w:rsidRDefault="00942933">
      <w:pPr>
        <w:pStyle w:val="Heading3"/>
        <w:pBdr>
          <w:top w:val="nil"/>
          <w:left w:val="nil"/>
          <w:bottom w:val="nil"/>
          <w:right w:val="nil"/>
          <w:between w:val="nil"/>
          <w:bar w:val="nil"/>
        </w:pBdr>
      </w:pPr>
      <w:bookmarkStart w:id="17" w:name="h.6lofngen41eh"/>
      <w:bookmarkStart w:id="18" w:name="_Toc335218575"/>
      <w:bookmarkEnd w:id="17"/>
      <w:r>
        <w:t>6. E-mail Notifications</w:t>
      </w:r>
      <w:bookmarkEnd w:id="18"/>
    </w:p>
    <w:p w:rsidR="00A77B3E" w:rsidRDefault="00942933">
      <w:pPr>
        <w:pBdr>
          <w:top w:val="nil"/>
          <w:left w:val="nil"/>
          <w:bottom w:val="nil"/>
          <w:right w:val="nil"/>
          <w:between w:val="nil"/>
          <w:bar w:val="nil"/>
        </w:pBdr>
      </w:pPr>
      <w:r>
        <w:tab/>
        <w:t xml:space="preserve">The system will be able to generate e-mails to users. </w:t>
      </w:r>
    </w:p>
    <w:p w:rsidR="00A77B3E" w:rsidRDefault="00942933">
      <w:pPr>
        <w:pBdr>
          <w:top w:val="nil"/>
          <w:left w:val="nil"/>
          <w:bottom w:val="nil"/>
          <w:right w:val="nil"/>
          <w:between w:val="nil"/>
          <w:bar w:val="nil"/>
        </w:pBdr>
      </w:pPr>
    </w:p>
    <w:p w:rsidR="00A77B3E" w:rsidRDefault="00942933">
      <w:pPr>
        <w:numPr>
          <w:ilvl w:val="0"/>
          <w:numId w:val="1"/>
        </w:numPr>
        <w:pBdr>
          <w:top w:val="nil"/>
          <w:left w:val="nil"/>
          <w:bottom w:val="nil"/>
          <w:right w:val="nil"/>
          <w:between w:val="nil"/>
          <w:bar w:val="nil"/>
        </w:pBdr>
        <w:tabs>
          <w:tab w:val="num" w:pos="720"/>
        </w:tabs>
      </w:pPr>
      <w:r>
        <w:t xml:space="preserve">All users will receive an email in </w:t>
      </w:r>
      <w:r>
        <w:t>each of the following scenarios:</w:t>
      </w:r>
    </w:p>
    <w:p w:rsidR="00A77B3E" w:rsidRDefault="00942933">
      <w:pPr>
        <w:numPr>
          <w:ilvl w:val="1"/>
          <w:numId w:val="2"/>
        </w:numPr>
        <w:pBdr>
          <w:top w:val="nil"/>
          <w:left w:val="nil"/>
          <w:bottom w:val="nil"/>
          <w:right w:val="nil"/>
          <w:between w:val="nil"/>
          <w:bar w:val="nil"/>
        </w:pBdr>
        <w:tabs>
          <w:tab w:val="num" w:pos="1440"/>
        </w:tabs>
      </w:pPr>
      <w:r>
        <w:lastRenderedPageBreak/>
        <w:t>A user is invited to the system.</w:t>
      </w:r>
    </w:p>
    <w:p w:rsidR="00A77B3E" w:rsidRDefault="00942933">
      <w:pPr>
        <w:numPr>
          <w:ilvl w:val="1"/>
          <w:numId w:val="2"/>
        </w:numPr>
        <w:pBdr>
          <w:top w:val="nil"/>
          <w:left w:val="nil"/>
          <w:bottom w:val="nil"/>
          <w:right w:val="nil"/>
          <w:between w:val="nil"/>
          <w:bar w:val="nil"/>
        </w:pBdr>
        <w:tabs>
          <w:tab w:val="num" w:pos="1440"/>
        </w:tabs>
      </w:pPr>
      <w:r>
        <w:t>A user registers a new account to the system.</w:t>
      </w:r>
    </w:p>
    <w:p w:rsidR="00A77B3E" w:rsidRDefault="00942933">
      <w:pPr>
        <w:numPr>
          <w:ilvl w:val="0"/>
          <w:numId w:val="3"/>
        </w:numPr>
        <w:pBdr>
          <w:top w:val="nil"/>
          <w:left w:val="nil"/>
          <w:bottom w:val="nil"/>
          <w:right w:val="nil"/>
          <w:between w:val="nil"/>
          <w:bar w:val="nil"/>
        </w:pBdr>
        <w:tabs>
          <w:tab w:val="num" w:pos="720"/>
        </w:tabs>
      </w:pPr>
      <w:r>
        <w:t>A user with Student access will receive an email when:</w:t>
      </w:r>
    </w:p>
    <w:p w:rsidR="00A77B3E" w:rsidRDefault="00942933">
      <w:pPr>
        <w:numPr>
          <w:ilvl w:val="1"/>
          <w:numId w:val="4"/>
        </w:numPr>
        <w:pBdr>
          <w:top w:val="nil"/>
          <w:left w:val="nil"/>
          <w:bottom w:val="nil"/>
          <w:right w:val="nil"/>
          <w:between w:val="nil"/>
          <w:bar w:val="nil"/>
        </w:pBdr>
        <w:tabs>
          <w:tab w:val="num" w:pos="1440"/>
        </w:tabs>
      </w:pPr>
      <w:r>
        <w:t>A peer completes a review of the student’s submission.</w:t>
      </w:r>
    </w:p>
    <w:p w:rsidR="00A77B3E" w:rsidRDefault="00942933">
      <w:pPr>
        <w:numPr>
          <w:ilvl w:val="1"/>
          <w:numId w:val="4"/>
        </w:numPr>
        <w:pBdr>
          <w:top w:val="nil"/>
          <w:left w:val="nil"/>
          <w:bottom w:val="nil"/>
          <w:right w:val="nil"/>
          <w:between w:val="nil"/>
          <w:bar w:val="nil"/>
        </w:pBdr>
        <w:tabs>
          <w:tab w:val="num" w:pos="1440"/>
        </w:tabs>
      </w:pPr>
      <w:r>
        <w:t xml:space="preserve">The student uploads a file to the </w:t>
      </w:r>
      <w:r>
        <w:t>system.</w:t>
      </w:r>
    </w:p>
    <w:p w:rsidR="00A77B3E" w:rsidRDefault="00942933">
      <w:pPr>
        <w:numPr>
          <w:ilvl w:val="1"/>
          <w:numId w:val="4"/>
        </w:numPr>
        <w:pBdr>
          <w:top w:val="nil"/>
          <w:left w:val="nil"/>
          <w:bottom w:val="nil"/>
          <w:right w:val="nil"/>
          <w:between w:val="nil"/>
          <w:bar w:val="nil"/>
        </w:pBdr>
        <w:tabs>
          <w:tab w:val="num" w:pos="1440"/>
        </w:tabs>
      </w:pPr>
      <w:r>
        <w:t>The teacher or TA comments on their submission.</w:t>
      </w:r>
    </w:p>
    <w:p w:rsidR="00A77B3E" w:rsidRDefault="00942933">
      <w:pPr>
        <w:numPr>
          <w:ilvl w:val="0"/>
          <w:numId w:val="5"/>
        </w:numPr>
        <w:pBdr>
          <w:top w:val="nil"/>
          <w:left w:val="nil"/>
          <w:bottom w:val="nil"/>
          <w:right w:val="nil"/>
          <w:between w:val="nil"/>
          <w:bar w:val="nil"/>
        </w:pBdr>
        <w:tabs>
          <w:tab w:val="num" w:pos="720"/>
        </w:tabs>
      </w:pPr>
      <w:r>
        <w:t>A user with Faculty access will receive an email when:</w:t>
      </w:r>
    </w:p>
    <w:p w:rsidR="00A77B3E" w:rsidRDefault="00942933">
      <w:pPr>
        <w:numPr>
          <w:ilvl w:val="1"/>
          <w:numId w:val="6"/>
        </w:numPr>
        <w:pBdr>
          <w:top w:val="nil"/>
          <w:left w:val="nil"/>
          <w:bottom w:val="nil"/>
          <w:right w:val="nil"/>
          <w:between w:val="nil"/>
          <w:bar w:val="nil"/>
        </w:pBdr>
        <w:tabs>
          <w:tab w:val="num" w:pos="1440"/>
        </w:tabs>
      </w:pPr>
      <w:r>
        <w:t>They have the option for updates enabled and a student submits a review or uploads a file.</w:t>
      </w:r>
    </w:p>
    <w:p w:rsidR="00A77B3E" w:rsidRDefault="00942933">
      <w:pPr>
        <w:numPr>
          <w:ilvl w:val="0"/>
          <w:numId w:val="6"/>
        </w:numPr>
        <w:pBdr>
          <w:top w:val="nil"/>
          <w:left w:val="nil"/>
          <w:bottom w:val="nil"/>
          <w:right w:val="nil"/>
          <w:between w:val="nil"/>
          <w:bar w:val="nil"/>
        </w:pBdr>
        <w:tabs>
          <w:tab w:val="num" w:pos="720"/>
        </w:tabs>
      </w:pPr>
      <w:r>
        <w:t>A user with Administrator access will receive an email</w:t>
      </w:r>
      <w:r>
        <w:t xml:space="preserve"> when:</w:t>
      </w:r>
    </w:p>
    <w:p w:rsidR="00A77B3E" w:rsidRDefault="00942933">
      <w:pPr>
        <w:numPr>
          <w:ilvl w:val="1"/>
          <w:numId w:val="6"/>
        </w:numPr>
        <w:pBdr>
          <w:top w:val="nil"/>
          <w:left w:val="nil"/>
          <w:bottom w:val="nil"/>
          <w:right w:val="nil"/>
          <w:between w:val="nil"/>
          <w:bar w:val="nil"/>
        </w:pBdr>
        <w:tabs>
          <w:tab w:val="num" w:pos="1440"/>
        </w:tabs>
      </w:pPr>
      <w:r>
        <w:t>A faculty member is added to the system.</w:t>
      </w:r>
    </w:p>
    <w:p w:rsidR="00A77B3E" w:rsidRDefault="00942933">
      <w:pPr>
        <w:numPr>
          <w:ilvl w:val="1"/>
          <w:numId w:val="6"/>
        </w:numPr>
        <w:pBdr>
          <w:top w:val="nil"/>
          <w:left w:val="nil"/>
          <w:bottom w:val="nil"/>
          <w:right w:val="nil"/>
          <w:between w:val="nil"/>
          <w:bar w:val="nil"/>
        </w:pBdr>
        <w:tabs>
          <w:tab w:val="num" w:pos="1440"/>
        </w:tabs>
      </w:pPr>
      <w:r>
        <w:t>A system error occurs.</w:t>
      </w:r>
    </w:p>
    <w:p w:rsidR="00A77B3E" w:rsidRDefault="00942933">
      <w:pPr>
        <w:pStyle w:val="Heading3"/>
        <w:pBdr>
          <w:top w:val="nil"/>
          <w:left w:val="nil"/>
          <w:bottom w:val="nil"/>
          <w:right w:val="nil"/>
          <w:between w:val="nil"/>
          <w:bar w:val="nil"/>
        </w:pBdr>
      </w:pPr>
      <w:bookmarkStart w:id="19" w:name="h.xcnnaoeukfg8"/>
      <w:bookmarkStart w:id="20" w:name="_Toc335218576"/>
      <w:bookmarkEnd w:id="19"/>
      <w:r>
        <w:t>7</w:t>
      </w:r>
      <w:r>
        <w:t>. Grade Reporting</w:t>
      </w:r>
      <w:bookmarkEnd w:id="20"/>
    </w:p>
    <w:p w:rsidR="00A77B3E" w:rsidRDefault="00942933">
      <w:pPr>
        <w:pBdr>
          <w:top w:val="nil"/>
          <w:left w:val="nil"/>
          <w:bottom w:val="nil"/>
          <w:right w:val="nil"/>
          <w:between w:val="nil"/>
          <w:bar w:val="nil"/>
        </w:pBdr>
      </w:pPr>
      <w:r>
        <w:tab/>
        <w:t xml:space="preserve">A user with Faculty or TA access levels will be able to generate a grade report for a particular class or assignment. The system will then gather the information </w:t>
      </w:r>
      <w:r>
        <w:t>from the database including peer comments, average peer score, and other relevant information and display it in a tabular format.</w:t>
      </w:r>
    </w:p>
    <w:p w:rsidR="00A77B3E" w:rsidRDefault="00942933">
      <w:pPr>
        <w:pStyle w:val="Heading3"/>
        <w:pBdr>
          <w:top w:val="nil"/>
          <w:left w:val="nil"/>
          <w:bottom w:val="nil"/>
          <w:right w:val="nil"/>
          <w:between w:val="nil"/>
          <w:bar w:val="nil"/>
        </w:pBdr>
      </w:pPr>
      <w:bookmarkStart w:id="21" w:name="h.zdhhjrr0shfw"/>
      <w:bookmarkStart w:id="22" w:name="_Toc335218577"/>
      <w:bookmarkEnd w:id="21"/>
      <w:r>
        <w:t>8. Peer Assigning Algorithm</w:t>
      </w:r>
      <w:bookmarkEnd w:id="22"/>
    </w:p>
    <w:p w:rsidR="00A77B3E" w:rsidRDefault="00942933">
      <w:pPr>
        <w:pBdr>
          <w:top w:val="nil"/>
          <w:left w:val="nil"/>
          <w:bottom w:val="nil"/>
          <w:right w:val="nil"/>
          <w:between w:val="nil"/>
          <w:bar w:val="nil"/>
        </w:pBdr>
      </w:pPr>
      <w:r>
        <w:tab/>
        <w:t>The system will be able to match students with anonymous peers in such a way that certain constra</w:t>
      </w:r>
      <w:r>
        <w:t>ints are met. The known criteria at this time are as follows:</w:t>
      </w:r>
    </w:p>
    <w:p w:rsidR="00A77B3E" w:rsidRDefault="00942933">
      <w:pPr>
        <w:numPr>
          <w:ilvl w:val="1"/>
          <w:numId w:val="7"/>
        </w:numPr>
        <w:pBdr>
          <w:top w:val="nil"/>
          <w:left w:val="nil"/>
          <w:bottom w:val="nil"/>
          <w:right w:val="nil"/>
          <w:between w:val="nil"/>
          <w:bar w:val="nil"/>
        </w:pBdr>
        <w:tabs>
          <w:tab w:val="num" w:pos="1440"/>
        </w:tabs>
      </w:pPr>
      <w:r>
        <w:t>Students should not be matched with the same peer twice unless they’ve been matched with every other student once already.</w:t>
      </w:r>
    </w:p>
    <w:p w:rsidR="00A77B3E" w:rsidRDefault="00942933">
      <w:pPr>
        <w:numPr>
          <w:ilvl w:val="1"/>
          <w:numId w:val="7"/>
        </w:numPr>
        <w:pBdr>
          <w:top w:val="nil"/>
          <w:left w:val="nil"/>
          <w:bottom w:val="nil"/>
          <w:right w:val="nil"/>
          <w:between w:val="nil"/>
          <w:bar w:val="nil"/>
        </w:pBdr>
        <w:tabs>
          <w:tab w:val="num" w:pos="1440"/>
        </w:tabs>
      </w:pPr>
      <w:r>
        <w:t>Each student should have the same number of peers</w:t>
      </w:r>
    </w:p>
    <w:p w:rsidR="00A77B3E" w:rsidRDefault="00942933">
      <w:pPr>
        <w:pStyle w:val="Heading3"/>
        <w:pBdr>
          <w:top w:val="nil"/>
          <w:left w:val="nil"/>
          <w:bottom w:val="nil"/>
          <w:right w:val="nil"/>
          <w:between w:val="nil"/>
          <w:bar w:val="nil"/>
        </w:pBdr>
      </w:pPr>
      <w:bookmarkStart w:id="23" w:name="h.6rtbb9scpxm4"/>
      <w:bookmarkStart w:id="24" w:name="_Toc335218578"/>
      <w:bookmarkEnd w:id="23"/>
      <w:r>
        <w:t>9. Class Set-up Wizar</w:t>
      </w:r>
      <w:r>
        <w:t>d</w:t>
      </w:r>
      <w:bookmarkEnd w:id="24"/>
    </w:p>
    <w:p w:rsidR="00A77B3E" w:rsidRDefault="00942933">
      <w:pPr>
        <w:pBdr>
          <w:top w:val="nil"/>
          <w:left w:val="nil"/>
          <w:bottom w:val="nil"/>
          <w:right w:val="nil"/>
          <w:between w:val="nil"/>
          <w:bar w:val="nil"/>
        </w:pBdr>
      </w:pPr>
      <w:r>
        <w:tab/>
        <w:t>A Faculty user will be able to create a new course in the system by following a ‘wizard’ that will walk them through the steps. They will be able to name the course, add students (via upload or manual entry), and add TAs or other faculty.</w:t>
      </w:r>
    </w:p>
    <w:p w:rsidR="00A77B3E" w:rsidRDefault="00942933">
      <w:pPr>
        <w:pBdr>
          <w:top w:val="nil"/>
          <w:left w:val="nil"/>
          <w:bottom w:val="nil"/>
          <w:right w:val="nil"/>
          <w:between w:val="nil"/>
          <w:bar w:val="nil"/>
        </w:pBdr>
      </w:pPr>
    </w:p>
    <w:p w:rsidR="00A77B3E" w:rsidRDefault="00942933">
      <w:pPr>
        <w:pBdr>
          <w:top w:val="nil"/>
          <w:left w:val="nil"/>
          <w:bottom w:val="nil"/>
          <w:right w:val="nil"/>
          <w:between w:val="nil"/>
          <w:bar w:val="nil"/>
        </w:pBdr>
      </w:pPr>
    </w:p>
    <w:p w:rsidR="00A77B3E" w:rsidRDefault="00942933">
      <w:pPr>
        <w:pStyle w:val="Heading2"/>
        <w:pageBreakBefore/>
        <w:pBdr>
          <w:top w:val="nil"/>
          <w:left w:val="nil"/>
          <w:bottom w:val="nil"/>
          <w:right w:val="nil"/>
          <w:between w:val="nil"/>
          <w:bar w:val="nil"/>
        </w:pBdr>
        <w:jc w:val="center"/>
      </w:pPr>
      <w:bookmarkStart w:id="25" w:name="h.dn8p216k411w"/>
      <w:bookmarkStart w:id="26" w:name="_Toc335218579"/>
      <w:bookmarkEnd w:id="25"/>
      <w:r>
        <w:lastRenderedPageBreak/>
        <w:t>Metrics</w:t>
      </w:r>
      <w:bookmarkEnd w:id="26"/>
    </w:p>
    <w:p w:rsidR="00A77B3E" w:rsidRDefault="00942933">
      <w:pPr>
        <w:pBdr>
          <w:top w:val="nil"/>
          <w:left w:val="nil"/>
          <w:bottom w:val="nil"/>
          <w:right w:val="nil"/>
          <w:between w:val="nil"/>
          <w:bar w:val="nil"/>
        </w:pBdr>
      </w:pPr>
      <w:r>
        <w:t xml:space="preserve">The </w:t>
      </w:r>
      <w:r>
        <w:t>following metrics will be tracked during each sprint:</w:t>
      </w:r>
    </w:p>
    <w:p w:rsidR="00A77B3E" w:rsidRDefault="00942933">
      <w:pPr>
        <w:pStyle w:val="Heading3"/>
        <w:pBdr>
          <w:top w:val="nil"/>
          <w:left w:val="nil"/>
          <w:bottom w:val="nil"/>
          <w:right w:val="nil"/>
          <w:between w:val="nil"/>
          <w:bar w:val="nil"/>
        </w:pBdr>
      </w:pPr>
      <w:bookmarkStart w:id="27" w:name="h.hjnx70gcag23"/>
      <w:bookmarkStart w:id="28" w:name="_Toc335218580"/>
      <w:bookmarkEnd w:id="27"/>
      <w:r>
        <w:t>1. Number of Commits</w:t>
      </w:r>
      <w:bookmarkEnd w:id="28"/>
    </w:p>
    <w:p w:rsidR="00A77B3E" w:rsidRDefault="00942933">
      <w:pPr>
        <w:pBdr>
          <w:top w:val="nil"/>
          <w:left w:val="nil"/>
          <w:bottom w:val="nil"/>
          <w:right w:val="nil"/>
          <w:between w:val="nil"/>
          <w:bar w:val="nil"/>
        </w:pBdr>
      </w:pPr>
      <w:r>
        <w:tab/>
        <w:t xml:space="preserve">The team will track number of commits to the master branch. This will be used to track not only how often features get worked on, but who is working on features. </w:t>
      </w:r>
    </w:p>
    <w:p w:rsidR="00A77B3E" w:rsidRDefault="00942933">
      <w:pPr>
        <w:pStyle w:val="Heading3"/>
        <w:pBdr>
          <w:top w:val="nil"/>
          <w:left w:val="nil"/>
          <w:bottom w:val="nil"/>
          <w:right w:val="nil"/>
          <w:between w:val="nil"/>
          <w:bar w:val="nil"/>
        </w:pBdr>
      </w:pPr>
      <w:bookmarkStart w:id="29" w:name="h.ays93xj4wfdb"/>
      <w:bookmarkStart w:id="30" w:name="_Toc335218581"/>
      <w:bookmarkEnd w:id="29"/>
      <w:r>
        <w:t>2. Emails</w:t>
      </w:r>
      <w:bookmarkEnd w:id="30"/>
    </w:p>
    <w:p w:rsidR="00A77B3E" w:rsidRDefault="00942933">
      <w:pPr>
        <w:pBdr>
          <w:top w:val="nil"/>
          <w:left w:val="nil"/>
          <w:bottom w:val="nil"/>
          <w:right w:val="nil"/>
          <w:between w:val="nil"/>
          <w:bar w:val="nil"/>
        </w:pBdr>
      </w:pPr>
      <w:r>
        <w:tab/>
        <w:t>The nu</w:t>
      </w:r>
      <w:r>
        <w:t>mber of emails to the client and between group members will be tracked as a way of ensuring constant communication. Email will be the primary form of communication outside of group meetings so information can be logged and reviewed later if necessary.</w:t>
      </w:r>
    </w:p>
    <w:p w:rsidR="00A77B3E" w:rsidRDefault="00942933">
      <w:pPr>
        <w:pStyle w:val="Heading3"/>
        <w:pBdr>
          <w:top w:val="nil"/>
          <w:left w:val="nil"/>
          <w:bottom w:val="nil"/>
          <w:right w:val="nil"/>
          <w:between w:val="nil"/>
          <w:bar w:val="nil"/>
        </w:pBdr>
      </w:pPr>
      <w:bookmarkStart w:id="31" w:name="h.cnlda3jtknrl"/>
      <w:bookmarkStart w:id="32" w:name="_Toc335218582"/>
      <w:bookmarkEnd w:id="31"/>
      <w:r>
        <w:t>3. U</w:t>
      </w:r>
      <w:r>
        <w:t>se Cases Completed</w:t>
      </w:r>
      <w:bookmarkEnd w:id="32"/>
    </w:p>
    <w:p w:rsidR="00A77B3E" w:rsidRDefault="00942933">
      <w:pPr>
        <w:pBdr>
          <w:top w:val="nil"/>
          <w:left w:val="nil"/>
          <w:bottom w:val="nil"/>
          <w:right w:val="nil"/>
          <w:between w:val="nil"/>
          <w:bar w:val="nil"/>
        </w:pBdr>
      </w:pPr>
      <w:r>
        <w:tab/>
        <w:t>The team will develop use cases, and track how many use cases to a given feature are completed when that feature is worked on.</w:t>
      </w:r>
    </w:p>
    <w:p w:rsidR="00A77B3E" w:rsidRDefault="00942933">
      <w:pPr>
        <w:pStyle w:val="Heading3"/>
        <w:pBdr>
          <w:top w:val="nil"/>
          <w:left w:val="nil"/>
          <w:bottom w:val="nil"/>
          <w:right w:val="nil"/>
          <w:between w:val="nil"/>
          <w:bar w:val="nil"/>
        </w:pBdr>
      </w:pPr>
      <w:bookmarkStart w:id="33" w:name="h.27r1md2skmp0"/>
      <w:bookmarkStart w:id="34" w:name="_Toc335218583"/>
      <w:bookmarkEnd w:id="33"/>
      <w:r>
        <w:t>4. Hours per Week</w:t>
      </w:r>
      <w:bookmarkEnd w:id="34"/>
    </w:p>
    <w:p w:rsidR="00A77B3E" w:rsidRDefault="00942933">
      <w:pPr>
        <w:pBdr>
          <w:top w:val="nil"/>
          <w:left w:val="nil"/>
          <w:bottom w:val="nil"/>
          <w:right w:val="nil"/>
          <w:between w:val="nil"/>
          <w:bar w:val="nil"/>
        </w:pBdr>
      </w:pPr>
      <w:r>
        <w:tab/>
        <w:t xml:space="preserve">Hours of work a week, including debugging, research, prototyping, and actual development. </w:t>
      </w:r>
      <w:r>
        <w:t>This will be categorized in the end-of-sprint report (number of hours in each category per week).</w:t>
      </w:r>
    </w:p>
    <w:p w:rsidR="00A77B3E" w:rsidRDefault="00942933">
      <w:pPr>
        <w:pStyle w:val="Heading3"/>
        <w:pBdr>
          <w:top w:val="nil"/>
          <w:left w:val="nil"/>
          <w:bottom w:val="nil"/>
          <w:right w:val="nil"/>
          <w:between w:val="nil"/>
          <w:bar w:val="nil"/>
        </w:pBdr>
      </w:pPr>
      <w:bookmarkStart w:id="35" w:name="h.yudttxpc74a5"/>
      <w:bookmarkStart w:id="36" w:name="_Toc335218584"/>
      <w:bookmarkEnd w:id="35"/>
      <w:r>
        <w:t>5. Test Coverage</w:t>
      </w:r>
      <w:bookmarkEnd w:id="36"/>
    </w:p>
    <w:p w:rsidR="00A77B3E" w:rsidRDefault="00942933">
      <w:pPr>
        <w:pBdr>
          <w:top w:val="nil"/>
          <w:left w:val="nil"/>
          <w:bottom w:val="nil"/>
          <w:right w:val="nil"/>
          <w:between w:val="nil"/>
          <w:bar w:val="nil"/>
        </w:pBdr>
      </w:pPr>
      <w:r>
        <w:tab/>
        <w:t>Tracking the number of tests written for the features in a sprint and what parts of the features are covered.</w:t>
      </w:r>
    </w:p>
    <w:p w:rsidR="00A77B3E" w:rsidRDefault="00942933">
      <w:pPr>
        <w:pBdr>
          <w:top w:val="nil"/>
          <w:left w:val="nil"/>
          <w:bottom w:val="nil"/>
          <w:right w:val="nil"/>
          <w:between w:val="nil"/>
          <w:bar w:val="nil"/>
        </w:pBdr>
      </w:pPr>
    </w:p>
    <w:p w:rsidR="00A77B3E" w:rsidRDefault="00942933">
      <w:pPr>
        <w:pStyle w:val="Heading2"/>
        <w:pBdr>
          <w:top w:val="nil"/>
          <w:left w:val="nil"/>
          <w:bottom w:val="nil"/>
          <w:right w:val="nil"/>
          <w:between w:val="nil"/>
          <w:bar w:val="nil"/>
        </w:pBdr>
        <w:jc w:val="center"/>
      </w:pPr>
      <w:bookmarkStart w:id="37" w:name="h.1embo6z6i2rg"/>
      <w:bookmarkEnd w:id="37"/>
      <w:r>
        <w:br/>
      </w:r>
    </w:p>
    <w:p w:rsidR="00A77B3E" w:rsidRDefault="00942933">
      <w:pPr>
        <w:pStyle w:val="Heading2"/>
        <w:pageBreakBefore/>
        <w:pBdr>
          <w:top w:val="nil"/>
          <w:left w:val="nil"/>
          <w:bottom w:val="nil"/>
          <w:right w:val="nil"/>
          <w:between w:val="nil"/>
          <w:bar w:val="nil"/>
        </w:pBdr>
        <w:jc w:val="center"/>
      </w:pPr>
      <w:bookmarkStart w:id="38" w:name="h.6sii7f4sv7mf"/>
      <w:bookmarkStart w:id="39" w:name="h.rky5o2u58ta"/>
      <w:bookmarkStart w:id="40" w:name="_Toc335218585"/>
      <w:bookmarkEnd w:id="38"/>
      <w:bookmarkEnd w:id="39"/>
      <w:r>
        <w:lastRenderedPageBreak/>
        <w:t>Risks</w:t>
      </w:r>
      <w:bookmarkEnd w:id="40"/>
    </w:p>
    <w:p w:rsidR="00A77B3E" w:rsidRDefault="00942933">
      <w:pPr>
        <w:pStyle w:val="Heading3"/>
        <w:pBdr>
          <w:top w:val="nil"/>
          <w:left w:val="nil"/>
          <w:bottom w:val="nil"/>
          <w:right w:val="nil"/>
          <w:between w:val="nil"/>
          <w:bar w:val="nil"/>
        </w:pBdr>
      </w:pPr>
      <w:bookmarkStart w:id="41" w:name="h.8ko2zj8swn2k"/>
      <w:bookmarkStart w:id="42" w:name="_Toc335218586"/>
      <w:bookmarkEnd w:id="41"/>
      <w:r>
        <w:t>Risk Management</w:t>
      </w:r>
      <w:bookmarkEnd w:id="42"/>
    </w:p>
    <w:p w:rsidR="00A77B3E" w:rsidRDefault="00942933">
      <w:pPr>
        <w:pBdr>
          <w:top w:val="nil"/>
          <w:left w:val="nil"/>
          <w:bottom w:val="nil"/>
          <w:right w:val="nil"/>
          <w:between w:val="nil"/>
          <w:bar w:val="nil"/>
        </w:pBdr>
      </w:pPr>
      <w:r>
        <w:t>Risks</w:t>
      </w:r>
      <w:r>
        <w:t xml:space="preserve"> will be managed throughout the process of developing our Senior Project.  The riskiest situations have been detailed below.</w:t>
      </w:r>
    </w:p>
    <w:p w:rsidR="00A77B3E" w:rsidRDefault="00942933">
      <w:pPr>
        <w:pStyle w:val="Heading3"/>
        <w:pBdr>
          <w:top w:val="nil"/>
          <w:left w:val="nil"/>
          <w:bottom w:val="nil"/>
          <w:right w:val="nil"/>
          <w:between w:val="nil"/>
          <w:bar w:val="nil"/>
        </w:pBdr>
      </w:pPr>
      <w:bookmarkStart w:id="43" w:name="h.bte7591tkapr"/>
      <w:bookmarkStart w:id="44" w:name="_Toc335218587"/>
      <w:bookmarkEnd w:id="43"/>
      <w:r>
        <w:t>Risk Categorization</w:t>
      </w:r>
      <w:bookmarkEnd w:id="44"/>
    </w:p>
    <w:p w:rsidR="00A77B3E" w:rsidRDefault="00942933">
      <w:pPr>
        <w:pBdr>
          <w:top w:val="nil"/>
          <w:left w:val="nil"/>
          <w:bottom w:val="nil"/>
          <w:right w:val="nil"/>
          <w:between w:val="nil"/>
          <w:bar w:val="nil"/>
        </w:pBdr>
      </w:pPr>
      <w:r>
        <w:t>Risks will be organized based on severity using the following categories:</w:t>
      </w:r>
    </w:p>
    <w:p w:rsidR="00A77B3E" w:rsidRDefault="00942933">
      <w:pPr>
        <w:pBdr>
          <w:top w:val="nil"/>
          <w:left w:val="nil"/>
          <w:bottom w:val="nil"/>
          <w:right w:val="nil"/>
          <w:between w:val="nil"/>
          <w:bar w:val="nil"/>
        </w:pBdr>
      </w:pPr>
      <w:r>
        <w:t>4. Catastrophic – If this risk were t</w:t>
      </w:r>
      <w:r>
        <w:t>o occur, the project may take major losses of time or        functionality</w:t>
      </w:r>
      <w:r>
        <w:tab/>
        <w:t xml:space="preserve">   </w:t>
      </w:r>
    </w:p>
    <w:p w:rsidR="00A77B3E" w:rsidRDefault="00942933">
      <w:pPr>
        <w:pBdr>
          <w:top w:val="nil"/>
          <w:left w:val="nil"/>
          <w:bottom w:val="nil"/>
          <w:right w:val="nil"/>
          <w:between w:val="nil"/>
          <w:bar w:val="nil"/>
        </w:pBdr>
      </w:pPr>
      <w:r>
        <w:t>3. Critical – If this risk were to occur, the project may suffer losses of time, functionality, or cost, but to a lesser extreme than a catastrophic risk.</w:t>
      </w:r>
      <w:r>
        <w:tab/>
        <w:t xml:space="preserve">   </w:t>
      </w:r>
    </w:p>
    <w:p w:rsidR="00A77B3E" w:rsidRDefault="00942933">
      <w:pPr>
        <w:pBdr>
          <w:top w:val="nil"/>
          <w:left w:val="nil"/>
          <w:bottom w:val="nil"/>
          <w:right w:val="nil"/>
          <w:between w:val="nil"/>
          <w:bar w:val="nil"/>
        </w:pBdr>
      </w:pPr>
      <w:r>
        <w:t>2. Marginal – If t</w:t>
      </w:r>
      <w:r>
        <w:t>his risk were to occur, the project may suffer slight setback on the development timeline.</w:t>
      </w:r>
      <w:r>
        <w:tab/>
        <w:t xml:space="preserve">   </w:t>
      </w:r>
    </w:p>
    <w:p w:rsidR="00A77B3E" w:rsidRDefault="00942933">
      <w:pPr>
        <w:pBdr>
          <w:top w:val="nil"/>
          <w:left w:val="nil"/>
          <w:bottom w:val="nil"/>
          <w:right w:val="nil"/>
          <w:between w:val="nil"/>
          <w:bar w:val="nil"/>
        </w:pBdr>
      </w:pPr>
      <w:r>
        <w:t>1. Negligible – If this risk were to occur, the project may suffer minimal loss of time.</w:t>
      </w:r>
      <w:r>
        <w:tab/>
        <w:t xml:space="preserve"> </w:t>
      </w:r>
    </w:p>
    <w:p w:rsidR="00A77B3E" w:rsidRDefault="00942933">
      <w:pPr>
        <w:pStyle w:val="Heading3"/>
        <w:pBdr>
          <w:top w:val="nil"/>
          <w:left w:val="nil"/>
          <w:bottom w:val="nil"/>
          <w:right w:val="nil"/>
          <w:between w:val="nil"/>
          <w:bar w:val="nil"/>
        </w:pBdr>
      </w:pPr>
      <w:bookmarkStart w:id="45" w:name="h.ivszwlmhyam1"/>
      <w:bookmarkStart w:id="46" w:name="_Toc335218588"/>
      <w:bookmarkEnd w:id="45"/>
      <w:r>
        <w:t>Risk Table</w:t>
      </w:r>
      <w:bookmarkEnd w:id="46"/>
    </w:p>
    <w:p w:rsidR="00A77B3E" w:rsidRDefault="00942933">
      <w:pPr>
        <w:pBdr>
          <w:top w:val="nil"/>
          <w:left w:val="nil"/>
          <w:bottom w:val="nil"/>
          <w:right w:val="nil"/>
          <w:between w:val="nil"/>
          <w:bar w:val="nil"/>
        </w:pBdr>
      </w:pPr>
      <w:r>
        <w:t xml:space="preserve"> </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1"/>
        <w:gridCol w:w="3272"/>
        <w:gridCol w:w="1030"/>
        <w:gridCol w:w="1487"/>
      </w:tblGrid>
      <w:tr w:rsidR="000829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rPr>
                <w:b/>
                <w:bCs/>
              </w:rPr>
              <w:t>Risks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rPr>
                <w:b/>
                <w:bCs/>
              </w:rPr>
              <w:t>Probability of Occurrence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rPr>
                <w:b/>
                <w:bCs/>
              </w:rPr>
              <w:t>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rPr>
                <w:b/>
                <w:bCs/>
              </w:rPr>
              <w:t>Risk Value</w:t>
            </w:r>
          </w:p>
        </w:tc>
      </w:tr>
      <w:tr w:rsidR="000829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pPr>
            <w:r>
              <w:t>Integration with various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t>2.4</w:t>
            </w:r>
          </w:p>
        </w:tc>
      </w:tr>
      <w:tr w:rsidR="000829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pPr>
            <w:r>
              <w:t>Difficulties deploying on AWS</w:t>
            </w:r>
            <w: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t>1.2</w:t>
            </w:r>
          </w:p>
        </w:tc>
      </w:tr>
      <w:tr w:rsidR="000829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pPr>
            <w:r>
              <w:t>Team troubles with Ruby/ Rails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942933">
            <w:pPr>
              <w:pBdr>
                <w:top w:val="nil"/>
                <w:left w:val="nil"/>
                <w:bottom w:val="nil"/>
                <w:right w:val="nil"/>
                <w:between w:val="nil"/>
                <w:bar w:val="nil"/>
              </w:pBdr>
              <w:spacing w:line="240" w:lineRule="auto"/>
              <w:jc w:val="center"/>
            </w:pPr>
            <w:r>
              <w:t>0.7</w:t>
            </w:r>
          </w:p>
        </w:tc>
      </w:tr>
    </w:tbl>
    <w:p w:rsidR="00A77B3E" w:rsidRDefault="00942933">
      <w:pPr>
        <w:pBdr>
          <w:top w:val="nil"/>
          <w:left w:val="nil"/>
          <w:bottom w:val="nil"/>
          <w:right w:val="nil"/>
          <w:between w:val="nil"/>
          <w:bar w:val="nil"/>
        </w:pBdr>
      </w:pPr>
    </w:p>
    <w:p w:rsidR="00A77B3E" w:rsidRDefault="00942933">
      <w:pPr>
        <w:pBdr>
          <w:top w:val="nil"/>
          <w:left w:val="nil"/>
          <w:bottom w:val="nil"/>
          <w:right w:val="nil"/>
          <w:between w:val="nil"/>
          <w:bar w:val="nil"/>
        </w:pBdr>
      </w:pPr>
    </w:p>
    <w:p w:rsidR="00A77B3E" w:rsidRDefault="00942933">
      <w:pPr>
        <w:pStyle w:val="Heading4"/>
        <w:pBdr>
          <w:top w:val="nil"/>
          <w:left w:val="nil"/>
          <w:bottom w:val="nil"/>
          <w:right w:val="nil"/>
          <w:between w:val="nil"/>
          <w:bar w:val="nil"/>
        </w:pBdr>
      </w:pPr>
      <w:bookmarkStart w:id="47" w:name="h.g9ysd7t8zril"/>
      <w:bookmarkEnd w:id="47"/>
      <w:r>
        <w:t>Integration with various systems</w:t>
      </w:r>
    </w:p>
    <w:p w:rsidR="00A77B3E" w:rsidRDefault="00942933">
      <w:pPr>
        <w:pBdr>
          <w:top w:val="nil"/>
          <w:left w:val="nil"/>
          <w:bottom w:val="nil"/>
          <w:right w:val="nil"/>
          <w:between w:val="nil"/>
          <w:bar w:val="nil"/>
        </w:pBdr>
      </w:pPr>
      <w:r>
        <w:t xml:space="preserve">We will have to work to make sure that we are able to deploy to multiple platforms, and are </w:t>
      </w:r>
      <w:r>
        <w:t>comfortable with writing instructions, or a script that will install our product on such platforms. These platforms include: Linux servers, AWS (see next point), and other server technologies.</w:t>
      </w:r>
    </w:p>
    <w:p w:rsidR="00A77B3E" w:rsidRDefault="00942933">
      <w:pPr>
        <w:pStyle w:val="Heading4"/>
        <w:pBdr>
          <w:top w:val="nil"/>
          <w:left w:val="nil"/>
          <w:bottom w:val="nil"/>
          <w:right w:val="nil"/>
          <w:between w:val="nil"/>
          <w:bar w:val="nil"/>
        </w:pBdr>
      </w:pPr>
      <w:bookmarkStart w:id="48" w:name="h.xvm4k62ptzkg"/>
      <w:bookmarkEnd w:id="48"/>
      <w:r>
        <w:t>Difficulties deploying on AWS</w:t>
      </w:r>
    </w:p>
    <w:p w:rsidR="00A77B3E" w:rsidRDefault="00942933">
      <w:pPr>
        <w:pBdr>
          <w:top w:val="nil"/>
          <w:left w:val="nil"/>
          <w:bottom w:val="nil"/>
          <w:right w:val="nil"/>
          <w:between w:val="nil"/>
          <w:bar w:val="nil"/>
        </w:pBdr>
      </w:pPr>
      <w:r>
        <w:t>We must deploy our product on AWS</w:t>
      </w:r>
      <w:r>
        <w:t xml:space="preserve"> as a requirement for our client, and as none of us are familiar with AWS or how to deploy an application to it, we may have unforeseen troubles with the technologies.</w:t>
      </w:r>
    </w:p>
    <w:p w:rsidR="00A77B3E" w:rsidRDefault="00942933">
      <w:pPr>
        <w:pStyle w:val="Heading4"/>
        <w:pBdr>
          <w:top w:val="nil"/>
          <w:left w:val="nil"/>
          <w:bottom w:val="nil"/>
          <w:right w:val="nil"/>
          <w:between w:val="nil"/>
          <w:bar w:val="nil"/>
        </w:pBdr>
      </w:pPr>
      <w:bookmarkStart w:id="49" w:name="h.yo291vdm8vq5"/>
      <w:bookmarkEnd w:id="49"/>
      <w:r>
        <w:t>Troubles with Ruby/Rails</w:t>
      </w:r>
    </w:p>
    <w:p w:rsidR="00A77B3E" w:rsidRDefault="00942933">
      <w:pPr>
        <w:pBdr>
          <w:top w:val="nil"/>
          <w:left w:val="nil"/>
          <w:bottom w:val="nil"/>
          <w:right w:val="nil"/>
          <w:between w:val="nil"/>
          <w:bar w:val="nil"/>
        </w:pBdr>
      </w:pPr>
      <w:r>
        <w:t>Throughout development our team may have troubles with learning</w:t>
      </w:r>
      <w:r>
        <w:t xml:space="preserve"> / developing in rails and this may impede our progress on certain parts of the project. We don’t foresee this as a huge risk, but it is definitely a possibility.</w:t>
      </w:r>
    </w:p>
    <w:p w:rsidR="00A77B3E" w:rsidRDefault="00942933">
      <w:pPr>
        <w:pStyle w:val="Heading2"/>
        <w:pageBreakBefore/>
        <w:pBdr>
          <w:top w:val="nil"/>
          <w:left w:val="nil"/>
          <w:bottom w:val="nil"/>
          <w:right w:val="nil"/>
          <w:between w:val="nil"/>
          <w:bar w:val="nil"/>
        </w:pBdr>
        <w:jc w:val="center"/>
      </w:pPr>
      <w:bookmarkStart w:id="50" w:name="h.9tq3t7i3lz3l"/>
      <w:bookmarkStart w:id="51" w:name="_Toc335218589"/>
      <w:bookmarkEnd w:id="50"/>
      <w:r>
        <w:lastRenderedPageBreak/>
        <w:t>Deployment Plan</w:t>
      </w:r>
      <w:bookmarkEnd w:id="51"/>
    </w:p>
    <w:p w:rsidR="00A77B3E" w:rsidRDefault="00942933">
      <w:pPr>
        <w:pBdr>
          <w:top w:val="nil"/>
          <w:left w:val="nil"/>
          <w:bottom w:val="nil"/>
          <w:right w:val="nil"/>
          <w:between w:val="nil"/>
          <w:bar w:val="nil"/>
        </w:pBdr>
      </w:pPr>
      <w:r>
        <w:tab/>
        <w:t>The project will be deployed on a weekly basis to a VM hosted by Rose-</w:t>
      </w:r>
      <w:proofErr w:type="spellStart"/>
      <w:r>
        <w:t>Hulman</w:t>
      </w:r>
      <w:proofErr w:type="spellEnd"/>
      <w:r>
        <w:t xml:space="preserve"> as well as the system set up on AWS. Source code will be available on a public </w:t>
      </w:r>
      <w:proofErr w:type="spellStart"/>
      <w:r>
        <w:t>GitHub</w:t>
      </w:r>
      <w:proofErr w:type="spellEnd"/>
      <w:r>
        <w:t xml:space="preserve"> page [1]. The tentative schedule for the next 8 weeks is below; Other features not mentioned below will be implemented in future sprints. </w:t>
      </w:r>
    </w:p>
    <w:p w:rsidR="00A77B3E" w:rsidRDefault="00942933">
      <w:pPr>
        <w:pBdr>
          <w:top w:val="nil"/>
          <w:left w:val="nil"/>
          <w:bottom w:val="nil"/>
          <w:right w:val="nil"/>
          <w:between w:val="nil"/>
          <w:bar w:val="nil"/>
        </w:pBdr>
      </w:pPr>
    </w:p>
    <w:p w:rsidR="00A77B3E" w:rsidRDefault="00942933">
      <w:pPr>
        <w:pBdr>
          <w:top w:val="nil"/>
          <w:left w:val="nil"/>
          <w:bottom w:val="nil"/>
          <w:right w:val="nil"/>
          <w:between w:val="nil"/>
          <w:bar w:val="nil"/>
        </w:pBdr>
      </w:pPr>
      <w:r>
        <w:t>Sprint 1:  Login with u</w:t>
      </w:r>
      <w:r>
        <w:t xml:space="preserve">ser access levels [Feature 1], Secured with </w:t>
      </w:r>
      <w:proofErr w:type="spellStart"/>
      <w:r>
        <w:t>OpenID</w:t>
      </w:r>
      <w:proofErr w:type="spellEnd"/>
      <w:r>
        <w:t xml:space="preserve"> [Feature 2], Installer [Feature 4]</w:t>
      </w:r>
    </w:p>
    <w:p w:rsidR="00A77B3E" w:rsidRDefault="00942933">
      <w:pPr>
        <w:pBdr>
          <w:top w:val="nil"/>
          <w:left w:val="nil"/>
          <w:bottom w:val="nil"/>
          <w:right w:val="nil"/>
          <w:between w:val="nil"/>
          <w:bar w:val="nil"/>
        </w:pBdr>
      </w:pPr>
    </w:p>
    <w:p w:rsidR="00A77B3E" w:rsidRDefault="00942933">
      <w:pPr>
        <w:pBdr>
          <w:top w:val="nil"/>
          <w:left w:val="nil"/>
          <w:bottom w:val="nil"/>
          <w:right w:val="nil"/>
          <w:between w:val="nil"/>
          <w:bar w:val="nil"/>
        </w:pBdr>
      </w:pPr>
      <w:r>
        <w:t>Sprint 2: Admin Tools [Feature 3]</w:t>
      </w:r>
    </w:p>
    <w:p w:rsidR="00A77B3E" w:rsidRDefault="00942933">
      <w:pPr>
        <w:pBdr>
          <w:top w:val="nil"/>
          <w:left w:val="nil"/>
          <w:bottom w:val="nil"/>
          <w:right w:val="nil"/>
          <w:between w:val="nil"/>
          <w:bar w:val="nil"/>
        </w:pBdr>
      </w:pPr>
    </w:p>
    <w:p w:rsidR="00A77B3E" w:rsidRDefault="00942933">
      <w:pPr>
        <w:pBdr>
          <w:top w:val="nil"/>
          <w:left w:val="nil"/>
          <w:bottom w:val="nil"/>
          <w:right w:val="nil"/>
          <w:between w:val="nil"/>
          <w:bar w:val="nil"/>
        </w:pBdr>
      </w:pPr>
      <w:r>
        <w:t>Sprint 3: E-mail notifications system [Feature 6]</w:t>
      </w:r>
    </w:p>
    <w:p w:rsidR="00A77B3E" w:rsidRDefault="00942933">
      <w:pPr>
        <w:pBdr>
          <w:top w:val="nil"/>
          <w:left w:val="nil"/>
          <w:bottom w:val="nil"/>
          <w:right w:val="nil"/>
          <w:between w:val="nil"/>
          <w:bar w:val="nil"/>
        </w:pBdr>
      </w:pPr>
    </w:p>
    <w:p w:rsidR="00A77B3E" w:rsidRDefault="00942933">
      <w:pPr>
        <w:pBdr>
          <w:top w:val="nil"/>
          <w:left w:val="nil"/>
          <w:bottom w:val="nil"/>
          <w:right w:val="nil"/>
          <w:between w:val="nil"/>
          <w:bar w:val="nil"/>
        </w:pBdr>
      </w:pPr>
    </w:p>
    <w:p w:rsidR="00A77B3E" w:rsidRDefault="00942933">
      <w:pPr>
        <w:pBdr>
          <w:top w:val="nil"/>
          <w:left w:val="nil"/>
          <w:bottom w:val="nil"/>
          <w:right w:val="nil"/>
          <w:between w:val="nil"/>
          <w:bar w:val="nil"/>
        </w:pBdr>
      </w:pPr>
    </w:p>
    <w:p w:rsidR="00A77B3E" w:rsidRDefault="00942933">
      <w:pPr>
        <w:pBdr>
          <w:top w:val="nil"/>
          <w:left w:val="nil"/>
          <w:bottom w:val="nil"/>
          <w:right w:val="nil"/>
          <w:between w:val="nil"/>
          <w:bar w:val="nil"/>
        </w:pBdr>
      </w:pPr>
    </w:p>
    <w:p w:rsidR="00A77B3E" w:rsidRDefault="00942933">
      <w:pPr>
        <w:pBdr>
          <w:top w:val="nil"/>
          <w:left w:val="nil"/>
          <w:bottom w:val="nil"/>
          <w:right w:val="nil"/>
          <w:between w:val="nil"/>
          <w:bar w:val="nil"/>
        </w:pBdr>
      </w:pPr>
    </w:p>
    <w:p w:rsidR="00A77B3E" w:rsidRDefault="00942933">
      <w:pPr>
        <w:pBdr>
          <w:top w:val="nil"/>
          <w:left w:val="nil"/>
          <w:bottom w:val="nil"/>
          <w:right w:val="nil"/>
          <w:between w:val="nil"/>
          <w:bar w:val="nil"/>
        </w:pBdr>
      </w:pPr>
    </w:p>
    <w:p w:rsidR="00A77B3E" w:rsidRDefault="00942933">
      <w:pPr>
        <w:pBdr>
          <w:top w:val="nil"/>
          <w:left w:val="nil"/>
          <w:bottom w:val="nil"/>
          <w:right w:val="nil"/>
          <w:between w:val="nil"/>
          <w:bar w:val="nil"/>
        </w:pBdr>
      </w:pPr>
    </w:p>
    <w:p w:rsidR="00A77B3E" w:rsidRDefault="00942933">
      <w:pPr>
        <w:pBdr>
          <w:top w:val="nil"/>
          <w:left w:val="nil"/>
          <w:bottom w:val="nil"/>
          <w:right w:val="nil"/>
          <w:between w:val="nil"/>
          <w:bar w:val="nil"/>
        </w:pBdr>
      </w:pPr>
    </w:p>
    <w:p w:rsidR="00A77B3E" w:rsidRDefault="00942933">
      <w:pPr>
        <w:pBdr>
          <w:top w:val="nil"/>
          <w:left w:val="nil"/>
          <w:bottom w:val="nil"/>
          <w:right w:val="nil"/>
          <w:between w:val="nil"/>
          <w:bar w:val="nil"/>
        </w:pBdr>
      </w:pPr>
    </w:p>
    <w:p w:rsidR="00A77B3E" w:rsidRDefault="00942933">
      <w:pPr>
        <w:pBdr>
          <w:top w:val="nil"/>
          <w:left w:val="nil"/>
          <w:bottom w:val="nil"/>
          <w:right w:val="nil"/>
          <w:between w:val="nil"/>
          <w:bar w:val="nil"/>
        </w:pBdr>
      </w:pPr>
    </w:p>
    <w:p w:rsidR="00A77B3E" w:rsidRDefault="00942933">
      <w:pPr>
        <w:pStyle w:val="Heading2"/>
        <w:pageBreakBefore/>
        <w:pBdr>
          <w:top w:val="nil"/>
          <w:left w:val="nil"/>
          <w:bottom w:val="nil"/>
          <w:right w:val="nil"/>
          <w:between w:val="nil"/>
          <w:bar w:val="nil"/>
        </w:pBdr>
        <w:jc w:val="center"/>
      </w:pPr>
      <w:bookmarkStart w:id="52" w:name="h.o7apvohrkiea"/>
      <w:bookmarkStart w:id="53" w:name="_Toc335218590"/>
      <w:bookmarkEnd w:id="52"/>
      <w:r>
        <w:lastRenderedPageBreak/>
        <w:t>Appendix</w:t>
      </w:r>
      <w:bookmarkEnd w:id="53"/>
    </w:p>
    <w:p w:rsidR="00A77B3E" w:rsidRDefault="00942933">
      <w:pPr>
        <w:pBdr>
          <w:top w:val="nil"/>
          <w:left w:val="nil"/>
          <w:bottom w:val="nil"/>
          <w:right w:val="nil"/>
          <w:between w:val="nil"/>
          <w:bar w:val="nil"/>
        </w:pBdr>
      </w:pPr>
      <w:r>
        <w:t xml:space="preserve">[1] </w:t>
      </w:r>
      <w:proofErr w:type="spellStart"/>
      <w:r>
        <w:t>GitHub</w:t>
      </w:r>
      <w:proofErr w:type="spellEnd"/>
      <w:r>
        <w:t xml:space="preserve"> Repository:  </w:t>
      </w:r>
      <w:hyperlink r:id="rId7" w:history="1">
        <w:r>
          <w:rPr>
            <w:color w:val="1155CC"/>
            <w:u w:val="single"/>
          </w:rPr>
          <w:t>https</w:t>
        </w:r>
      </w:hyperlink>
      <w:hyperlink r:id="rId8" w:history="1">
        <w:proofErr w:type="gramStart"/>
        <w:r>
          <w:rPr>
            <w:color w:val="1155CC"/>
            <w:u w:val="single"/>
          </w:rPr>
          <w:t>:/</w:t>
        </w:r>
        <w:proofErr w:type="gramEnd"/>
        <w:r>
          <w:rPr>
            <w:color w:val="1155CC"/>
            <w:u w:val="single"/>
          </w:rPr>
          <w:t>/</w:t>
        </w:r>
      </w:hyperlink>
      <w:hyperlink r:id="rId9" w:history="1">
        <w:r>
          <w:rPr>
            <w:color w:val="1155CC"/>
            <w:u w:val="single"/>
          </w:rPr>
          <w:t>github</w:t>
        </w:r>
      </w:hyperlink>
      <w:hyperlink r:id="rId10" w:history="1">
        <w:r>
          <w:rPr>
            <w:color w:val="1155CC"/>
            <w:u w:val="single"/>
          </w:rPr>
          <w:t>.</w:t>
        </w:r>
      </w:hyperlink>
      <w:hyperlink r:id="rId11" w:history="1">
        <w:proofErr w:type="gramStart"/>
        <w:r>
          <w:rPr>
            <w:color w:val="1155CC"/>
            <w:u w:val="single"/>
          </w:rPr>
          <w:t>com</w:t>
        </w:r>
      </w:hyperlink>
      <w:hyperlink r:id="rId12" w:history="1">
        <w:r>
          <w:rPr>
            <w:color w:val="1155CC"/>
            <w:u w:val="single"/>
          </w:rPr>
          <w:t>/</w:t>
        </w:r>
      </w:hyperlink>
      <w:hyperlink r:id="rId13" w:history="1">
        <w:r>
          <w:rPr>
            <w:color w:val="1155CC"/>
            <w:u w:val="single"/>
          </w:rPr>
          <w:t>alexlo</w:t>
        </w:r>
        <w:proofErr w:type="gramEnd"/>
      </w:hyperlink>
      <w:hyperlink r:id="rId14" w:history="1">
        <w:r>
          <w:rPr>
            <w:color w:val="1155CC"/>
            <w:u w:val="single"/>
          </w:rPr>
          <w:t>03/</w:t>
        </w:r>
      </w:hyperlink>
      <w:hyperlink r:id="rId15" w:history="1">
        <w:r>
          <w:rPr>
            <w:color w:val="1155CC"/>
            <w:u w:val="single"/>
          </w:rPr>
          <w:t>CodeSwap</w:t>
        </w:r>
      </w:hyperlink>
      <w:hyperlink r:id="rId16" w:history="1">
        <w:r>
          <w:rPr>
            <w:color w:val="1155CC"/>
            <w:u w:val="single"/>
          </w:rPr>
          <w:t>/</w:t>
        </w:r>
      </w:hyperlink>
    </w:p>
    <w:p w:rsidR="00A77B3E" w:rsidRDefault="00942933">
      <w:pPr>
        <w:pBdr>
          <w:top w:val="nil"/>
          <w:left w:val="nil"/>
          <w:bottom w:val="nil"/>
          <w:right w:val="nil"/>
          <w:between w:val="nil"/>
          <w:bar w:val="nil"/>
        </w:pBdr>
      </w:pPr>
      <w:r>
        <w:t xml:space="preserve">[2] </w:t>
      </w:r>
      <w:proofErr w:type="spellStart"/>
      <w:r>
        <w:t>Trello</w:t>
      </w:r>
      <w:proofErr w:type="spellEnd"/>
      <w:r>
        <w:t xml:space="preserve"> </w:t>
      </w:r>
      <w:proofErr w:type="spellStart"/>
      <w:r>
        <w:t>KanBan</w:t>
      </w:r>
      <w:proofErr w:type="spellEnd"/>
      <w:r>
        <w:t xml:space="preserve">:  </w:t>
      </w:r>
      <w:hyperlink r:id="rId17" w:history="1">
        <w:r>
          <w:rPr>
            <w:color w:val="1155CC"/>
            <w:u w:val="single"/>
          </w:rPr>
          <w:t>https</w:t>
        </w:r>
      </w:hyperlink>
      <w:hyperlink r:id="rId18" w:history="1">
        <w:proofErr w:type="gramStart"/>
        <w:r>
          <w:rPr>
            <w:color w:val="1155CC"/>
            <w:u w:val="single"/>
          </w:rPr>
          <w:t>:/</w:t>
        </w:r>
        <w:proofErr w:type="gramEnd"/>
        <w:r>
          <w:rPr>
            <w:color w:val="1155CC"/>
            <w:u w:val="single"/>
          </w:rPr>
          <w:t>/</w:t>
        </w:r>
      </w:hyperlink>
      <w:hyperlink r:id="rId19" w:history="1">
        <w:r>
          <w:rPr>
            <w:color w:val="1155CC"/>
            <w:u w:val="single"/>
          </w:rPr>
          <w:t>trello</w:t>
        </w:r>
      </w:hyperlink>
      <w:hyperlink r:id="rId20" w:history="1">
        <w:r>
          <w:rPr>
            <w:color w:val="1155CC"/>
            <w:u w:val="single"/>
          </w:rPr>
          <w:t>.</w:t>
        </w:r>
      </w:hyperlink>
      <w:hyperlink r:id="rId21" w:history="1">
        <w:proofErr w:type="gramStart"/>
        <w:r>
          <w:rPr>
            <w:color w:val="1155CC"/>
            <w:u w:val="single"/>
          </w:rPr>
          <w:t>com</w:t>
        </w:r>
      </w:hyperlink>
      <w:hyperlink r:id="rId22" w:history="1">
        <w:r>
          <w:rPr>
            <w:color w:val="1155CC"/>
            <w:u w:val="single"/>
          </w:rPr>
          <w:t>/</w:t>
        </w:r>
      </w:hyperlink>
      <w:hyperlink r:id="rId23" w:history="1">
        <w:r>
          <w:rPr>
            <w:color w:val="1155CC"/>
            <w:u w:val="single"/>
          </w:rPr>
          <w:t>b</w:t>
        </w:r>
      </w:hyperlink>
      <w:hyperlink r:id="rId24" w:history="1">
        <w:r>
          <w:rPr>
            <w:color w:val="1155CC"/>
            <w:u w:val="single"/>
          </w:rPr>
          <w:t>/</w:t>
        </w:r>
      </w:hyperlink>
      <w:hyperlink r:id="rId25" w:history="1">
        <w:r>
          <w:rPr>
            <w:color w:val="1155CC"/>
            <w:u w:val="single"/>
          </w:rPr>
          <w:t>HOdiXfRn</w:t>
        </w:r>
        <w:proofErr w:type="gramEnd"/>
      </w:hyperlink>
    </w:p>
    <w:p w:rsidR="00A77B3E" w:rsidRDefault="00942933">
      <w:pPr>
        <w:pBdr>
          <w:top w:val="nil"/>
          <w:left w:val="nil"/>
          <w:bottom w:val="nil"/>
          <w:right w:val="nil"/>
          <w:between w:val="nil"/>
          <w:bar w:val="nil"/>
        </w:pBdr>
      </w:pPr>
    </w:p>
    <w:sectPr w:rsidR="00A77B3E" w:rsidSect="00B22E5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80106EE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DEE479F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81622A0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C24610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A42F3A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48A8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932BD6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9C851D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816846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089EE89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23C841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794EDF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79810B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878963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A08A69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48C6AE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A6611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028084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5A0CECD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476506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E5EFE9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5066AC9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3E417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C4EAA6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9525B9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AF3AD50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F9466C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409E657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BE8F0B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71CB0C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51CD1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D161D8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3E2040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F2EC2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5FE42B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76A3A2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4858B44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0BD66D3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F1E819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9558DD8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898BF5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60C70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C8249ED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752C20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3BA350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08C85F6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3C21AE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BA853F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ED6432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701A038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F3878A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33242B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896DFC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0DAEFE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tplc="03067E8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9942A9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4CC9BA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0B0B19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F2CCE9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8C884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7A90840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BE0846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3E8235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914"/>
    <w:rsid w:val="00082914"/>
    <w:rsid w:val="00306981"/>
    <w:rsid w:val="008C7F15"/>
    <w:rsid w:val="00942933"/>
    <w:rsid w:val="00B22E5B"/>
    <w:rsid w:val="00C8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paragraph" w:styleId="NoSpacing">
    <w:name w:val="No Spacing"/>
    <w:link w:val="NoSpacingChar"/>
    <w:uiPriority w:val="1"/>
    <w:qFormat/>
    <w:rsid w:val="00B22E5B"/>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B22E5B"/>
    <w:rPr>
      <w:rFonts w:asciiTheme="minorHAnsi" w:eastAsiaTheme="minorEastAsia" w:hAnsiTheme="minorHAnsi" w:cstheme="minorBidi"/>
      <w:sz w:val="22"/>
      <w:szCs w:val="22"/>
      <w:lang w:eastAsia="ja-JP"/>
    </w:rPr>
  </w:style>
  <w:style w:type="paragraph" w:styleId="BalloonText">
    <w:name w:val="Balloon Text"/>
    <w:basedOn w:val="Normal"/>
    <w:link w:val="BalloonTextChar"/>
    <w:rsid w:val="00B22E5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22E5B"/>
    <w:rPr>
      <w:rFonts w:ascii="Tahoma" w:eastAsia="Arial" w:hAnsi="Tahoma" w:cs="Tahoma"/>
      <w:color w:val="000000"/>
      <w:sz w:val="16"/>
      <w:szCs w:val="16"/>
    </w:rPr>
  </w:style>
  <w:style w:type="paragraph" w:styleId="TOCHeading">
    <w:name w:val="TOC Heading"/>
    <w:basedOn w:val="Heading1"/>
    <w:next w:val="Normal"/>
    <w:uiPriority w:val="39"/>
    <w:semiHidden/>
    <w:unhideWhenUsed/>
    <w:qFormat/>
    <w:rsid w:val="00C87E11"/>
    <w:pPr>
      <w:keepNext/>
      <w:keepLines/>
      <w:spacing w:after="0"/>
      <w:outlineLvl w:val="9"/>
    </w:pPr>
    <w:rPr>
      <w:rFonts w:asciiTheme="majorHAnsi" w:eastAsiaTheme="majorEastAsia" w:hAnsiTheme="majorHAnsi" w:cstheme="majorBidi"/>
      <w:color w:val="0B5294" w:themeColor="accent1" w:themeShade="BF"/>
      <w:sz w:val="28"/>
      <w:szCs w:val="28"/>
      <w:lang w:eastAsia="ja-JP"/>
    </w:rPr>
  </w:style>
  <w:style w:type="paragraph" w:styleId="TOC2">
    <w:name w:val="toc 2"/>
    <w:basedOn w:val="Normal"/>
    <w:next w:val="Normal"/>
    <w:autoRedefine/>
    <w:uiPriority w:val="39"/>
    <w:rsid w:val="00C87E11"/>
    <w:pPr>
      <w:spacing w:after="100"/>
      <w:ind w:left="220"/>
    </w:pPr>
  </w:style>
  <w:style w:type="paragraph" w:styleId="TOC3">
    <w:name w:val="toc 3"/>
    <w:basedOn w:val="Normal"/>
    <w:next w:val="Normal"/>
    <w:autoRedefine/>
    <w:uiPriority w:val="39"/>
    <w:rsid w:val="00C87E11"/>
    <w:pPr>
      <w:spacing w:after="100"/>
      <w:ind w:left="440"/>
    </w:pPr>
  </w:style>
  <w:style w:type="character" w:styleId="Hyperlink">
    <w:name w:val="Hyperlink"/>
    <w:basedOn w:val="DefaultParagraphFont"/>
    <w:uiPriority w:val="99"/>
    <w:unhideWhenUsed/>
    <w:rsid w:val="00C87E11"/>
    <w:rPr>
      <w:color w:val="F491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paragraph" w:styleId="NoSpacing">
    <w:name w:val="No Spacing"/>
    <w:link w:val="NoSpacingChar"/>
    <w:uiPriority w:val="1"/>
    <w:qFormat/>
    <w:rsid w:val="00B22E5B"/>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B22E5B"/>
    <w:rPr>
      <w:rFonts w:asciiTheme="minorHAnsi" w:eastAsiaTheme="minorEastAsia" w:hAnsiTheme="minorHAnsi" w:cstheme="minorBidi"/>
      <w:sz w:val="22"/>
      <w:szCs w:val="22"/>
      <w:lang w:eastAsia="ja-JP"/>
    </w:rPr>
  </w:style>
  <w:style w:type="paragraph" w:styleId="BalloonText">
    <w:name w:val="Balloon Text"/>
    <w:basedOn w:val="Normal"/>
    <w:link w:val="BalloonTextChar"/>
    <w:rsid w:val="00B22E5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22E5B"/>
    <w:rPr>
      <w:rFonts w:ascii="Tahoma" w:eastAsia="Arial" w:hAnsi="Tahoma" w:cs="Tahoma"/>
      <w:color w:val="000000"/>
      <w:sz w:val="16"/>
      <w:szCs w:val="16"/>
    </w:rPr>
  </w:style>
  <w:style w:type="paragraph" w:styleId="TOCHeading">
    <w:name w:val="TOC Heading"/>
    <w:basedOn w:val="Heading1"/>
    <w:next w:val="Normal"/>
    <w:uiPriority w:val="39"/>
    <w:semiHidden/>
    <w:unhideWhenUsed/>
    <w:qFormat/>
    <w:rsid w:val="00C87E11"/>
    <w:pPr>
      <w:keepNext/>
      <w:keepLines/>
      <w:spacing w:after="0"/>
      <w:outlineLvl w:val="9"/>
    </w:pPr>
    <w:rPr>
      <w:rFonts w:asciiTheme="majorHAnsi" w:eastAsiaTheme="majorEastAsia" w:hAnsiTheme="majorHAnsi" w:cstheme="majorBidi"/>
      <w:color w:val="0B5294" w:themeColor="accent1" w:themeShade="BF"/>
      <w:sz w:val="28"/>
      <w:szCs w:val="28"/>
      <w:lang w:eastAsia="ja-JP"/>
    </w:rPr>
  </w:style>
  <w:style w:type="paragraph" w:styleId="TOC2">
    <w:name w:val="toc 2"/>
    <w:basedOn w:val="Normal"/>
    <w:next w:val="Normal"/>
    <w:autoRedefine/>
    <w:uiPriority w:val="39"/>
    <w:rsid w:val="00C87E11"/>
    <w:pPr>
      <w:spacing w:after="100"/>
      <w:ind w:left="220"/>
    </w:pPr>
  </w:style>
  <w:style w:type="paragraph" w:styleId="TOC3">
    <w:name w:val="toc 3"/>
    <w:basedOn w:val="Normal"/>
    <w:next w:val="Normal"/>
    <w:autoRedefine/>
    <w:uiPriority w:val="39"/>
    <w:rsid w:val="00C87E11"/>
    <w:pPr>
      <w:spacing w:after="100"/>
      <w:ind w:left="440"/>
    </w:pPr>
  </w:style>
  <w:style w:type="character" w:styleId="Hyperlink">
    <w:name w:val="Hyperlink"/>
    <w:basedOn w:val="DefaultParagraphFont"/>
    <w:uiPriority w:val="99"/>
    <w:unhideWhenUsed/>
    <w:rsid w:val="00C87E11"/>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lo03/CodeSwap/" TargetMode="External"/><Relationship Id="rId13" Type="http://schemas.openxmlformats.org/officeDocument/2006/relationships/hyperlink" Target="https://github.com/alexlo03/CodeSwap/" TargetMode="External"/><Relationship Id="rId18" Type="http://schemas.openxmlformats.org/officeDocument/2006/relationships/hyperlink" Target="https://trello.com/b/HOdiXfR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rello.com/b/HOdiXfRn" TargetMode="External"/><Relationship Id="rId7" Type="http://schemas.openxmlformats.org/officeDocument/2006/relationships/hyperlink" Target="https://github.com/alexlo03/CodeSwap/" TargetMode="External"/><Relationship Id="rId12" Type="http://schemas.openxmlformats.org/officeDocument/2006/relationships/hyperlink" Target="https://github.com/alexlo03/CodeSwap/" TargetMode="External"/><Relationship Id="rId17" Type="http://schemas.openxmlformats.org/officeDocument/2006/relationships/hyperlink" Target="https://trello.com/b/HOdiXfRn" TargetMode="External"/><Relationship Id="rId25" Type="http://schemas.openxmlformats.org/officeDocument/2006/relationships/hyperlink" Target="https://trello.com/b/HOdiXfRn" TargetMode="External"/><Relationship Id="rId2" Type="http://schemas.openxmlformats.org/officeDocument/2006/relationships/numbering" Target="numbering.xml"/><Relationship Id="rId16" Type="http://schemas.openxmlformats.org/officeDocument/2006/relationships/hyperlink" Target="https://github.com/alexlo03/CodeSwap/" TargetMode="External"/><Relationship Id="rId20" Type="http://schemas.openxmlformats.org/officeDocument/2006/relationships/hyperlink" Target="https://trello.com/b/HOdiXfR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lexlo03/CodeSwap/" TargetMode="External"/><Relationship Id="rId24" Type="http://schemas.openxmlformats.org/officeDocument/2006/relationships/hyperlink" Target="https://trello.com/b/HOdiXfRn" TargetMode="External"/><Relationship Id="rId5" Type="http://schemas.openxmlformats.org/officeDocument/2006/relationships/settings" Target="settings.xml"/><Relationship Id="rId15" Type="http://schemas.openxmlformats.org/officeDocument/2006/relationships/hyperlink" Target="https://github.com/alexlo03/CodeSwap/" TargetMode="External"/><Relationship Id="rId23" Type="http://schemas.openxmlformats.org/officeDocument/2006/relationships/hyperlink" Target="https://trello.com/b/HOdiXfRn" TargetMode="External"/><Relationship Id="rId28" Type="http://schemas.openxmlformats.org/officeDocument/2006/relationships/theme" Target="theme/theme1.xml"/><Relationship Id="rId10" Type="http://schemas.openxmlformats.org/officeDocument/2006/relationships/hyperlink" Target="https://github.com/alexlo03/CodeSwap/" TargetMode="External"/><Relationship Id="rId19" Type="http://schemas.openxmlformats.org/officeDocument/2006/relationships/hyperlink" Target="https://trello.com/b/HOdiXfRn" TargetMode="External"/><Relationship Id="rId4" Type="http://schemas.microsoft.com/office/2007/relationships/stylesWithEffects" Target="stylesWithEffects.xml"/><Relationship Id="rId9" Type="http://schemas.openxmlformats.org/officeDocument/2006/relationships/hyperlink" Target="https://github.com/alexlo03/CodeSwap/" TargetMode="External"/><Relationship Id="rId14" Type="http://schemas.openxmlformats.org/officeDocument/2006/relationships/hyperlink" Target="https://github.com/alexlo03/CodeSwap/" TargetMode="External"/><Relationship Id="rId22" Type="http://schemas.openxmlformats.org/officeDocument/2006/relationships/hyperlink" Target="https://trello.com/b/HOdiXfRn"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2C03DF1CB2479E9411584537635041"/>
        <w:category>
          <w:name w:val="General"/>
          <w:gallery w:val="placeholder"/>
        </w:category>
        <w:types>
          <w:type w:val="bbPlcHdr"/>
        </w:types>
        <w:behaviors>
          <w:behavior w:val="content"/>
        </w:behaviors>
        <w:guid w:val="{B55EAF3E-1D2D-404E-9234-D167B6E16E39}"/>
      </w:docPartPr>
      <w:docPartBody>
        <w:p w:rsidR="00000000" w:rsidRDefault="006F512A" w:rsidP="006F512A">
          <w:pPr>
            <w:pStyle w:val="322C03DF1CB2479E9411584537635041"/>
          </w:pPr>
          <w:r>
            <w:rPr>
              <w:rFonts w:asciiTheme="majorHAnsi" w:eastAsiaTheme="majorEastAsia" w:hAnsiTheme="majorHAnsi" w:cstheme="majorBidi"/>
              <w:b/>
              <w:bCs/>
              <w:color w:val="4F81BD" w:themeColor="accent1"/>
              <w:sz w:val="48"/>
              <w:szCs w:val="48"/>
            </w:rPr>
            <w:t>[Type the document title]</w:t>
          </w:r>
        </w:p>
      </w:docPartBody>
    </w:docPart>
    <w:docPart>
      <w:docPartPr>
        <w:name w:val="9DDC727D2FBD42EB82B6AB9034242A6A"/>
        <w:category>
          <w:name w:val="General"/>
          <w:gallery w:val="placeholder"/>
        </w:category>
        <w:types>
          <w:type w:val="bbPlcHdr"/>
        </w:types>
        <w:behaviors>
          <w:behavior w:val="content"/>
        </w:behaviors>
        <w:guid w:val="{D3883B75-7C88-4906-9FA4-854C0A6A4984}"/>
      </w:docPartPr>
      <w:docPartBody>
        <w:p w:rsidR="00000000" w:rsidRDefault="006F512A" w:rsidP="006F512A">
          <w:pPr>
            <w:pStyle w:val="9DDC727D2FBD42EB82B6AB9034242A6A"/>
          </w:pPr>
          <w:r>
            <w:rPr>
              <w:color w:val="EEECE1" w:themeColor="background2"/>
              <w:sz w:val="28"/>
              <w:szCs w:val="28"/>
            </w:rPr>
            <w:t>[Type the document subtitle]</w:t>
          </w:r>
        </w:p>
      </w:docPartBody>
    </w:docPart>
    <w:docPart>
      <w:docPartPr>
        <w:name w:val="86064B3DC85B4067887A7AE640727BC7"/>
        <w:category>
          <w:name w:val="General"/>
          <w:gallery w:val="placeholder"/>
        </w:category>
        <w:types>
          <w:type w:val="bbPlcHdr"/>
        </w:types>
        <w:behaviors>
          <w:behavior w:val="content"/>
        </w:behaviors>
        <w:guid w:val="{872FF6B8-5A0F-405A-AAE9-74B5B15483E9}"/>
      </w:docPartPr>
      <w:docPartBody>
        <w:p w:rsidR="00000000" w:rsidRDefault="006F512A" w:rsidP="006F512A">
          <w:pPr>
            <w:pStyle w:val="86064B3DC85B4067887A7AE640727BC7"/>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12A"/>
    <w:rsid w:val="00150424"/>
    <w:rsid w:val="006F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2C03DF1CB2479E9411584537635041">
    <w:name w:val="322C03DF1CB2479E9411584537635041"/>
    <w:rsid w:val="006F512A"/>
  </w:style>
  <w:style w:type="paragraph" w:customStyle="1" w:styleId="9DDC727D2FBD42EB82B6AB9034242A6A">
    <w:name w:val="9DDC727D2FBD42EB82B6AB9034242A6A"/>
    <w:rsid w:val="006F512A"/>
  </w:style>
  <w:style w:type="paragraph" w:customStyle="1" w:styleId="065402EA7BFE40978A6DE3822C1F98BF">
    <w:name w:val="065402EA7BFE40978A6DE3822C1F98BF"/>
    <w:rsid w:val="006F512A"/>
  </w:style>
  <w:style w:type="paragraph" w:customStyle="1" w:styleId="E16BB94AD9304487916670F05A78E9C6">
    <w:name w:val="E16BB94AD9304487916670F05A78E9C6"/>
    <w:rsid w:val="006F512A"/>
  </w:style>
  <w:style w:type="paragraph" w:customStyle="1" w:styleId="FAFE2C77E5584DD0AA279B985D1305B7">
    <w:name w:val="FAFE2C77E5584DD0AA279B985D1305B7"/>
    <w:rsid w:val="006F512A"/>
  </w:style>
  <w:style w:type="paragraph" w:customStyle="1" w:styleId="86064B3DC85B4067887A7AE640727BC7">
    <w:name w:val="86064B3DC85B4067887A7AE640727BC7"/>
    <w:rsid w:val="006F512A"/>
  </w:style>
  <w:style w:type="paragraph" w:customStyle="1" w:styleId="0AA5517FDC204BE28EAEFC0F33CF6D3A">
    <w:name w:val="0AA5517FDC204BE28EAEFC0F33CF6D3A"/>
    <w:rsid w:val="006F51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2C03DF1CB2479E9411584537635041">
    <w:name w:val="322C03DF1CB2479E9411584537635041"/>
    <w:rsid w:val="006F512A"/>
  </w:style>
  <w:style w:type="paragraph" w:customStyle="1" w:styleId="9DDC727D2FBD42EB82B6AB9034242A6A">
    <w:name w:val="9DDC727D2FBD42EB82B6AB9034242A6A"/>
    <w:rsid w:val="006F512A"/>
  </w:style>
  <w:style w:type="paragraph" w:customStyle="1" w:styleId="065402EA7BFE40978A6DE3822C1F98BF">
    <w:name w:val="065402EA7BFE40978A6DE3822C1F98BF"/>
    <w:rsid w:val="006F512A"/>
  </w:style>
  <w:style w:type="paragraph" w:customStyle="1" w:styleId="E16BB94AD9304487916670F05A78E9C6">
    <w:name w:val="E16BB94AD9304487916670F05A78E9C6"/>
    <w:rsid w:val="006F512A"/>
  </w:style>
  <w:style w:type="paragraph" w:customStyle="1" w:styleId="FAFE2C77E5584DD0AA279B985D1305B7">
    <w:name w:val="FAFE2C77E5584DD0AA279B985D1305B7"/>
    <w:rsid w:val="006F512A"/>
  </w:style>
  <w:style w:type="paragraph" w:customStyle="1" w:styleId="86064B3DC85B4067887A7AE640727BC7">
    <w:name w:val="86064B3DC85B4067887A7AE640727BC7"/>
    <w:rsid w:val="006F512A"/>
  </w:style>
  <w:style w:type="paragraph" w:customStyle="1" w:styleId="0AA5517FDC204BE28EAEFC0F33CF6D3A">
    <w:name w:val="0AA5517FDC204BE28EAEFC0F33CF6D3A"/>
    <w:rsid w:val="006F51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1B7BE-BEC8-4338-99B2-81CA973BE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Project Title: Code Swap</dc:subject>
  <dc:creator>Team Members: Andrew Michaelis, Brandon Knight, Caleb Drake, Jackson Melling</dc:creator>
  <cp:lastModifiedBy>Andy</cp:lastModifiedBy>
  <cp:revision>4</cp:revision>
  <cp:lastPrinted>2012-09-12T17:12:00Z</cp:lastPrinted>
  <dcterms:created xsi:type="dcterms:W3CDTF">2012-09-12T17:11:00Z</dcterms:created>
  <dcterms:modified xsi:type="dcterms:W3CDTF">2012-09-12T17:13:00Z</dcterms:modified>
</cp:coreProperties>
</file>